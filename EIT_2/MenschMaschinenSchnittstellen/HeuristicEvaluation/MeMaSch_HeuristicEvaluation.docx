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A4396" w14:textId="5C1D0AFE" w:rsidR="00FD3ED6" w:rsidRPr="00D735C5" w:rsidRDefault="00D735C5" w:rsidP="00720401">
      <w:pPr>
        <w:pStyle w:val="Titel"/>
        <w:rPr>
          <w:lang w:val="en-US"/>
        </w:rPr>
      </w:pPr>
      <w:r w:rsidRPr="00D735C5">
        <w:rPr>
          <w:lang w:val="en-US"/>
        </w:rPr>
        <w:t>Heuristic Eva</w:t>
      </w:r>
      <w:r>
        <w:rPr>
          <w:lang w:val="en-US"/>
        </w:rPr>
        <w:t>luation - RoomSync</w:t>
      </w:r>
    </w:p>
    <w:p w14:paraId="65ADE254" w14:textId="77777777" w:rsidR="007D5AF7" w:rsidRPr="00D735C5" w:rsidRDefault="007D5AF7" w:rsidP="007D5AF7">
      <w:pPr>
        <w:pStyle w:val="Heading2"/>
        <w:rPr>
          <w:lang w:val="en-US"/>
        </w:rPr>
      </w:pPr>
      <w:r w:rsidRPr="00D735C5">
        <w:rPr>
          <w:lang w:val="en-US"/>
        </w:rPr>
        <w:t>Heuristic Evaluation Bericht</w:t>
      </w:r>
    </w:p>
    <w:p w14:paraId="12B0D92D" w14:textId="77777777" w:rsidR="007D5AF7" w:rsidRPr="00D735C5" w:rsidRDefault="007D5AF7" w:rsidP="007D5AF7">
      <w:pPr>
        <w:rPr>
          <w:rFonts w:cs="Arial"/>
          <w:sz w:val="24"/>
          <w:lang w:val="en-US"/>
        </w:rPr>
      </w:pPr>
    </w:p>
    <w:tbl>
      <w:tblPr>
        <w:tblW w:w="9540" w:type="dxa"/>
        <w:tblInd w:w="73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7D5AF7" w:rsidRPr="00C97C36" w14:paraId="003053A3" w14:textId="77777777" w:rsidTr="00375B18">
        <w:tc>
          <w:tcPr>
            <w:tcW w:w="9540" w:type="dxa"/>
          </w:tcPr>
          <w:p w14:paraId="25884148" w14:textId="77777777" w:rsidR="007D5AF7" w:rsidRDefault="007D5AF7" w:rsidP="00375B18">
            <w:pPr>
              <w:rPr>
                <w:rFonts w:cs="Arial"/>
                <w:b/>
                <w:sz w:val="24"/>
              </w:rPr>
            </w:pPr>
            <w:r w:rsidRPr="00FD3ED6">
              <w:rPr>
                <w:rFonts w:cs="Arial"/>
                <w:b/>
                <w:sz w:val="24"/>
              </w:rPr>
              <w:t>Produktname:</w:t>
            </w:r>
          </w:p>
          <w:p w14:paraId="37EA1695" w14:textId="7A2FA5BB" w:rsidR="00402CD6" w:rsidRDefault="00D735C5" w:rsidP="00375B18">
            <w:pPr>
              <w:rPr>
                <w:rFonts w:cs="Arial"/>
                <w:b/>
                <w:sz w:val="24"/>
              </w:rPr>
            </w:pPr>
            <w:proofErr w:type="spellStart"/>
            <w:r>
              <w:rPr>
                <w:rFonts w:cs="Arial"/>
                <w:b/>
                <w:sz w:val="24"/>
              </w:rPr>
              <w:t>RoomSync</w:t>
            </w:r>
            <w:proofErr w:type="spellEnd"/>
          </w:p>
          <w:p w14:paraId="1B59D5AC" w14:textId="77777777" w:rsidR="00402CD6" w:rsidRPr="0057722F" w:rsidRDefault="00402CD6" w:rsidP="00402CD6">
            <w:pPr>
              <w:rPr>
                <w:rFonts w:cs="Arial"/>
                <w:b/>
                <w:bCs/>
                <w:sz w:val="24"/>
              </w:rPr>
            </w:pPr>
            <w:r w:rsidRPr="0057722F">
              <w:rPr>
                <w:rFonts w:cs="Arial"/>
                <w:b/>
                <w:bCs/>
                <w:sz w:val="24"/>
              </w:rPr>
              <w:t>Plattform für dieses Produkt:</w:t>
            </w:r>
          </w:p>
          <w:p w14:paraId="51C20580" w14:textId="5818D241" w:rsidR="00402CD6" w:rsidRPr="00FD3ED6" w:rsidRDefault="00D735C5" w:rsidP="00402CD6">
            <w:pPr>
              <w:rPr>
                <w:rFonts w:cs="Arial"/>
                <w:b/>
                <w:sz w:val="24"/>
              </w:rPr>
            </w:pPr>
            <w:r>
              <w:rPr>
                <w:rFonts w:cs="Arial"/>
                <w:sz w:val="24"/>
              </w:rPr>
              <w:t>Arduino</w:t>
            </w:r>
          </w:p>
          <w:p w14:paraId="773D27E4" w14:textId="3A4BF454" w:rsidR="007D5AF7" w:rsidRPr="00C97C36" w:rsidRDefault="007D5AF7" w:rsidP="00375B18">
            <w:pPr>
              <w:rPr>
                <w:rFonts w:cs="Arial"/>
                <w:sz w:val="24"/>
              </w:rPr>
            </w:pPr>
          </w:p>
        </w:tc>
      </w:tr>
      <w:tr w:rsidR="007D5AF7" w:rsidRPr="00C97C36" w14:paraId="67A99B8B" w14:textId="77777777" w:rsidTr="00375B18">
        <w:trPr>
          <w:cantSplit/>
        </w:trPr>
        <w:tc>
          <w:tcPr>
            <w:tcW w:w="9540" w:type="dxa"/>
          </w:tcPr>
          <w:p w14:paraId="590546CA" w14:textId="77777777" w:rsidR="007D5AF7" w:rsidRPr="00C97C36" w:rsidRDefault="007D5AF7" w:rsidP="00375B18">
            <w:pPr>
              <w:rPr>
                <w:rFonts w:cs="Arial"/>
                <w:b/>
                <w:sz w:val="24"/>
              </w:rPr>
            </w:pPr>
            <w:r w:rsidRPr="00C97C36">
              <w:rPr>
                <w:rFonts w:cs="Arial"/>
                <w:b/>
                <w:sz w:val="24"/>
              </w:rPr>
              <w:t>Datum der Evaluation:</w:t>
            </w:r>
          </w:p>
          <w:p w14:paraId="3A79A487" w14:textId="6FD753B9" w:rsidR="007D5AF7" w:rsidRPr="00C97C36" w:rsidRDefault="00D735C5" w:rsidP="00375B18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29.03.2025</w:t>
            </w:r>
          </w:p>
        </w:tc>
      </w:tr>
      <w:tr w:rsidR="007D5AF7" w:rsidRPr="00C97C36" w14:paraId="67A453FF" w14:textId="77777777" w:rsidTr="00375B18">
        <w:trPr>
          <w:cantSplit/>
        </w:trPr>
        <w:tc>
          <w:tcPr>
            <w:tcW w:w="9540" w:type="dxa"/>
          </w:tcPr>
          <w:p w14:paraId="70C10ECA" w14:textId="4CCDCA68" w:rsidR="007D5AF7" w:rsidRPr="00C97C36" w:rsidRDefault="007D5AF7" w:rsidP="00375B18">
            <w:pPr>
              <w:rPr>
                <w:rFonts w:cs="Arial"/>
                <w:b/>
                <w:sz w:val="24"/>
              </w:rPr>
            </w:pPr>
            <w:r w:rsidRPr="00C97C36">
              <w:rPr>
                <w:rFonts w:cs="Arial"/>
                <w:b/>
                <w:sz w:val="24"/>
              </w:rPr>
              <w:t>Namen der</w:t>
            </w:r>
            <w:r w:rsidR="00402CD6">
              <w:rPr>
                <w:rFonts w:cs="Arial"/>
                <w:b/>
                <w:sz w:val="24"/>
              </w:rPr>
              <w:t>/des</w:t>
            </w:r>
            <w:r w:rsidRPr="00C97C36">
              <w:rPr>
                <w:rFonts w:cs="Arial"/>
                <w:b/>
                <w:sz w:val="24"/>
              </w:rPr>
              <w:t xml:space="preserve"> </w:t>
            </w:r>
            <w:r>
              <w:rPr>
                <w:rFonts w:cs="Arial"/>
                <w:b/>
                <w:sz w:val="24"/>
              </w:rPr>
              <w:t>Durchführenden</w:t>
            </w:r>
            <w:r w:rsidRPr="00C97C36">
              <w:rPr>
                <w:rFonts w:cs="Arial"/>
                <w:b/>
                <w:sz w:val="24"/>
              </w:rPr>
              <w:t>:</w:t>
            </w:r>
          </w:p>
          <w:p w14:paraId="39615FC8" w14:textId="5D31B256" w:rsidR="007D5AF7" w:rsidRPr="00C97C36" w:rsidRDefault="00D735C5" w:rsidP="00375B18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Rupp Arian, Lampert Mathias</w:t>
            </w:r>
          </w:p>
        </w:tc>
      </w:tr>
    </w:tbl>
    <w:p w14:paraId="26373D66" w14:textId="77777777" w:rsidR="007D5AF7" w:rsidRPr="00C97C36" w:rsidRDefault="007D5AF7" w:rsidP="007D5AF7">
      <w:pPr>
        <w:rPr>
          <w:rFonts w:cs="Arial"/>
          <w:sz w:val="24"/>
        </w:rPr>
      </w:pPr>
    </w:p>
    <w:p w14:paraId="0E3DBF78" w14:textId="303B2AC7" w:rsidR="007D5AF7" w:rsidRDefault="007D5AF7">
      <w:pPr>
        <w:spacing w:after="160" w:line="0" w:lineRule="auto"/>
        <w:rPr>
          <w:rFonts w:cs="Arial"/>
        </w:rPr>
      </w:pPr>
      <w:r>
        <w:rPr>
          <w:rFonts w:cs="Arial"/>
        </w:rPr>
        <w:br w:type="page"/>
      </w:r>
    </w:p>
    <w:p w14:paraId="68E4DB06" w14:textId="17DE121A" w:rsidR="007D5AF7" w:rsidRPr="007D5AF7" w:rsidRDefault="009716FE" w:rsidP="009716FE">
      <w:pPr>
        <w:pStyle w:val="Heading2"/>
        <w:rPr>
          <w:lang w:val="de-DE"/>
        </w:rPr>
      </w:pPr>
      <w:r>
        <w:lastRenderedPageBreak/>
        <w:t>Beobachtungen</w:t>
      </w:r>
    </w:p>
    <w:tbl>
      <w:tblPr>
        <w:tblW w:w="954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20"/>
        <w:gridCol w:w="2520"/>
      </w:tblGrid>
      <w:tr w:rsidR="00FD3ED6" w:rsidRPr="00C97C36" w14:paraId="6891FFAC" w14:textId="77777777" w:rsidTr="00D735C5">
        <w:tc>
          <w:tcPr>
            <w:tcW w:w="7020" w:type="dxa"/>
          </w:tcPr>
          <w:p w14:paraId="30405287" w14:textId="209A9074" w:rsidR="00FD3ED6" w:rsidRPr="00C97C36" w:rsidRDefault="00FD3ED6" w:rsidP="00FD3ED6">
            <w:r w:rsidRPr="00FD3ED6">
              <w:rPr>
                <w:rFonts w:cs="Arial"/>
                <w:b/>
                <w:sz w:val="24"/>
              </w:rPr>
              <w:t>Nummer</w:t>
            </w:r>
            <w:r>
              <w:rPr>
                <w:rFonts w:cs="Arial"/>
                <w:b/>
                <w:sz w:val="24"/>
              </w:rPr>
              <w:t>:</w:t>
            </w:r>
            <w:r w:rsidR="00D735C5">
              <w:rPr>
                <w:rFonts w:cs="Arial"/>
                <w:b/>
                <w:sz w:val="24"/>
              </w:rPr>
              <w:t xml:space="preserve"> 1</w:t>
            </w:r>
          </w:p>
        </w:tc>
        <w:tc>
          <w:tcPr>
            <w:tcW w:w="2520" w:type="dxa"/>
          </w:tcPr>
          <w:p w14:paraId="01D23289" w14:textId="77777777" w:rsidR="00D735C5" w:rsidRPr="00FD3ED6" w:rsidRDefault="00D735C5" w:rsidP="00D735C5">
            <w:pPr>
              <w:rPr>
                <w:rFonts w:cs="Arial"/>
                <w:b/>
                <w:sz w:val="24"/>
              </w:rPr>
            </w:pPr>
            <w:r w:rsidRPr="00514149">
              <w:rPr>
                <w:rFonts w:ascii="Segoe UI Symbol" w:hAnsi="Segoe UI Symbol" w:cs="Segoe UI Symbol"/>
                <w:b/>
                <w:sz w:val="24"/>
              </w:rPr>
              <w:t>☑</w:t>
            </w:r>
            <w:r>
              <w:rPr>
                <w:rFonts w:cs="Arial"/>
                <w:b/>
                <w:sz w:val="24"/>
              </w:rPr>
              <w:t xml:space="preserve"> </w:t>
            </w:r>
            <w:r w:rsidRPr="00FD3ED6">
              <w:rPr>
                <w:rFonts w:cs="Arial"/>
                <w:b/>
                <w:sz w:val="24"/>
              </w:rPr>
              <w:t>Problem</w:t>
            </w:r>
          </w:p>
          <w:p w14:paraId="2EAAC69B" w14:textId="77E95F2C" w:rsidR="00FD3ED6" w:rsidRPr="00FD3ED6" w:rsidRDefault="00D735C5" w:rsidP="00D735C5">
            <w:pPr>
              <w:rPr>
                <w:rFonts w:ascii="Apple Color Emoji" w:hAnsi="Apple Color Emoji" w:cs="Apple Color Emoji"/>
                <w:b/>
                <w:sz w:val="24"/>
              </w:rPr>
            </w:pPr>
            <w:r w:rsidRPr="00FD3ED6">
              <w:rPr>
                <w:rFonts w:ascii="Cambria Math" w:hAnsi="Cambria Math" w:cs="Cambria Math"/>
                <w:b/>
                <w:sz w:val="24"/>
              </w:rPr>
              <w:t>◻</w:t>
            </w:r>
            <w:r w:rsidRPr="00FD3ED6">
              <w:rPr>
                <w:rFonts w:ascii="Apple Color Emoji" w:hAnsi="Apple Color Emoji" w:cs="Apple Color Emoji"/>
                <w:b/>
                <w:sz w:val="24"/>
              </w:rPr>
              <w:t>︎</w:t>
            </w:r>
            <w:r>
              <w:rPr>
                <w:rFonts w:ascii="Cambria" w:hAnsi="Cambria" w:cs="Apple Color Emoji"/>
                <w:b/>
                <w:sz w:val="24"/>
              </w:rPr>
              <w:t> </w:t>
            </w:r>
            <w:r>
              <w:rPr>
                <w:rFonts w:cs="Arial"/>
                <w:b/>
                <w:sz w:val="24"/>
              </w:rPr>
              <w:t>Guter Aspekt</w:t>
            </w:r>
          </w:p>
        </w:tc>
      </w:tr>
      <w:tr w:rsidR="00FD3ED6" w:rsidRPr="00C97C36" w14:paraId="13309FA7" w14:textId="77777777" w:rsidTr="00D735C5">
        <w:trPr>
          <w:cantSplit/>
        </w:trPr>
        <w:tc>
          <w:tcPr>
            <w:tcW w:w="9540" w:type="dxa"/>
            <w:gridSpan w:val="2"/>
          </w:tcPr>
          <w:p w14:paraId="440A61BF" w14:textId="769D2A7E" w:rsidR="00FD3ED6" w:rsidRPr="00C97C36" w:rsidRDefault="00FD3ED6" w:rsidP="00375B18">
            <w:pPr>
              <w:rPr>
                <w:rFonts w:cs="Arial"/>
                <w:b/>
                <w:sz w:val="24"/>
              </w:rPr>
            </w:pPr>
            <w:r w:rsidRPr="00C97C36">
              <w:rPr>
                <w:rFonts w:cs="Arial"/>
                <w:b/>
                <w:sz w:val="24"/>
              </w:rPr>
              <w:t>Name:</w:t>
            </w:r>
            <w:r w:rsidR="00D735C5">
              <w:rPr>
                <w:rFonts w:cs="Arial"/>
                <w:b/>
                <w:sz w:val="24"/>
              </w:rPr>
              <w:t xml:space="preserve"> </w:t>
            </w:r>
            <w:r w:rsidR="00D735C5">
              <w:rPr>
                <w:rFonts w:cs="Arial"/>
                <w:sz w:val="24"/>
              </w:rPr>
              <w:t>Unklare Statusanzeige für bald freie Räume</w:t>
            </w:r>
          </w:p>
          <w:p w14:paraId="5D54A451" w14:textId="77777777" w:rsidR="00FD3ED6" w:rsidRPr="00C97C36" w:rsidRDefault="00FD3ED6" w:rsidP="00375B18">
            <w:pPr>
              <w:rPr>
                <w:rFonts w:cs="Arial"/>
                <w:sz w:val="24"/>
              </w:rPr>
            </w:pPr>
          </w:p>
        </w:tc>
      </w:tr>
      <w:tr w:rsidR="00FD3ED6" w:rsidRPr="00C97C36" w14:paraId="23795E4F" w14:textId="77777777" w:rsidTr="00D735C5">
        <w:trPr>
          <w:cantSplit/>
        </w:trPr>
        <w:tc>
          <w:tcPr>
            <w:tcW w:w="9540" w:type="dxa"/>
            <w:gridSpan w:val="2"/>
          </w:tcPr>
          <w:p w14:paraId="4B69968B" w14:textId="77777777" w:rsidR="00FD3ED6" w:rsidRPr="00D735C5" w:rsidRDefault="00FD3ED6" w:rsidP="00375B18">
            <w:pPr>
              <w:rPr>
                <w:rFonts w:cs="Arial"/>
                <w:b/>
                <w:sz w:val="24"/>
                <w:lang w:val="en-US"/>
              </w:rPr>
            </w:pPr>
            <w:proofErr w:type="spellStart"/>
            <w:r w:rsidRPr="00D735C5">
              <w:rPr>
                <w:rFonts w:cs="Arial"/>
                <w:b/>
                <w:sz w:val="24"/>
                <w:lang w:val="en-US"/>
              </w:rPr>
              <w:t>Beleg</w:t>
            </w:r>
            <w:proofErr w:type="spellEnd"/>
            <w:r w:rsidRPr="00D735C5">
              <w:rPr>
                <w:rFonts w:cs="Arial"/>
                <w:b/>
                <w:sz w:val="24"/>
                <w:lang w:val="en-US"/>
              </w:rPr>
              <w:t>:</w:t>
            </w:r>
          </w:p>
          <w:p w14:paraId="541890AF" w14:textId="5A8F9F51" w:rsidR="00D735C5" w:rsidRDefault="00D735C5" w:rsidP="00D735C5">
            <w:pPr>
              <w:rPr>
                <w:rFonts w:cs="Arial"/>
                <w:sz w:val="24"/>
                <w:lang w:val="en-US"/>
              </w:rPr>
            </w:pPr>
            <w:proofErr w:type="spellStart"/>
            <w:r w:rsidRPr="00514149">
              <w:rPr>
                <w:rFonts w:cs="Arial"/>
                <w:sz w:val="24"/>
                <w:lang w:val="en-US"/>
              </w:rPr>
              <w:t>Heuristik</w:t>
            </w:r>
            <w:proofErr w:type="spellEnd"/>
            <w:r w:rsidRPr="00514149">
              <w:rPr>
                <w:rFonts w:cs="Arial"/>
                <w:sz w:val="24"/>
                <w:lang w:val="en-US"/>
              </w:rPr>
              <w:t>: 4, Design dialogs to yield closure</w:t>
            </w:r>
          </w:p>
          <w:p w14:paraId="712FA7B7" w14:textId="77777777" w:rsidR="00D735C5" w:rsidRPr="00514149" w:rsidRDefault="00D735C5" w:rsidP="00D735C5">
            <w:pPr>
              <w:rPr>
                <w:rFonts w:cs="Arial"/>
                <w:b/>
                <w:sz w:val="24"/>
                <w:lang w:val="en-US"/>
              </w:rPr>
            </w:pPr>
          </w:p>
          <w:p w14:paraId="4D736A3B" w14:textId="77777777" w:rsidR="00D735C5" w:rsidRPr="00C97C36" w:rsidRDefault="00D735C5" w:rsidP="00D735C5">
            <w:pPr>
              <w:rPr>
                <w:rFonts w:cs="Arial"/>
                <w:sz w:val="24"/>
              </w:rPr>
            </w:pPr>
            <w:r w:rsidRPr="00C97C36">
              <w:rPr>
                <w:rFonts w:cs="Arial"/>
                <w:sz w:val="24"/>
              </w:rPr>
              <w:t>Schnittstellenaspekt:</w:t>
            </w:r>
          </w:p>
          <w:p w14:paraId="3B8784F6" w14:textId="5FBF3F69" w:rsidR="00FD3ED6" w:rsidRPr="00C97C36" w:rsidRDefault="00D735C5" w:rsidP="00D735C5">
            <w:pPr>
              <w:rPr>
                <w:rFonts w:cs="Arial"/>
                <w:sz w:val="24"/>
              </w:rPr>
            </w:pPr>
            <w:r w:rsidRPr="00514149">
              <w:rPr>
                <w:rFonts w:cs="Arial"/>
                <w:sz w:val="24"/>
              </w:rPr>
              <w:t>Die Anzeige zeigt an, dass ein Raum in 15 Minuten frei wird, aber es ist nicht klar, ob dieser Raum bereits reserviert werden kann oder nicht.</w:t>
            </w:r>
          </w:p>
          <w:p w14:paraId="5904AD4E" w14:textId="77777777" w:rsidR="00FD3ED6" w:rsidRPr="00C97C36" w:rsidRDefault="00FD3ED6" w:rsidP="00375B18">
            <w:pPr>
              <w:rPr>
                <w:rFonts w:cs="Arial"/>
                <w:sz w:val="24"/>
              </w:rPr>
            </w:pPr>
          </w:p>
        </w:tc>
      </w:tr>
      <w:tr w:rsidR="00FD3ED6" w:rsidRPr="00C97C36" w14:paraId="56218550" w14:textId="77777777" w:rsidTr="00D735C5">
        <w:trPr>
          <w:cantSplit/>
        </w:trPr>
        <w:tc>
          <w:tcPr>
            <w:tcW w:w="9540" w:type="dxa"/>
            <w:gridSpan w:val="2"/>
          </w:tcPr>
          <w:p w14:paraId="0223AF6E" w14:textId="77777777" w:rsidR="00FD3ED6" w:rsidRPr="00C97C36" w:rsidRDefault="00FD3ED6" w:rsidP="00375B18">
            <w:pPr>
              <w:rPr>
                <w:rFonts w:cs="Arial"/>
                <w:b/>
                <w:sz w:val="24"/>
              </w:rPr>
            </w:pPr>
            <w:r w:rsidRPr="00C97C36">
              <w:rPr>
                <w:rFonts w:cs="Arial"/>
                <w:b/>
                <w:sz w:val="24"/>
              </w:rPr>
              <w:t>Erläuterung:</w:t>
            </w:r>
          </w:p>
          <w:p w14:paraId="74C8CB05" w14:textId="3FA2DE28" w:rsidR="00FD3ED6" w:rsidRPr="00C97C36" w:rsidRDefault="00D735C5" w:rsidP="00375B18">
            <w:pPr>
              <w:rPr>
                <w:rFonts w:cs="Arial"/>
                <w:sz w:val="24"/>
              </w:rPr>
            </w:pPr>
            <w:r w:rsidRPr="00514149">
              <w:rPr>
                <w:rFonts w:cs="Arial"/>
                <w:sz w:val="24"/>
              </w:rPr>
              <w:t xml:space="preserve">Der/die </w:t>
            </w:r>
            <w:proofErr w:type="spellStart"/>
            <w:r w:rsidRPr="00514149">
              <w:rPr>
                <w:rFonts w:cs="Arial"/>
                <w:sz w:val="24"/>
              </w:rPr>
              <w:t>Benutzer:in</w:t>
            </w:r>
            <w:proofErr w:type="spellEnd"/>
            <w:r w:rsidRPr="00514149">
              <w:rPr>
                <w:rFonts w:cs="Arial"/>
                <w:sz w:val="24"/>
              </w:rPr>
              <w:t> wird wahrscheinlich unsicher sein, ob der Raum in 15 Minuten bereits von jemand anderem reserviert ist oder ob er/sie ihn jetzt buchen kann. Dies führt zu Verwirrung und möglicherweise ineffizienter Raumnutzung. Die Heuristik wird verletzt, weil der Dialog nicht abschließend klar macht, welche Aktionen möglich sind.</w:t>
            </w:r>
          </w:p>
        </w:tc>
      </w:tr>
      <w:tr w:rsidR="00FD3ED6" w:rsidRPr="00C97C36" w14:paraId="4D465B3E" w14:textId="77777777" w:rsidTr="00D735C5">
        <w:trPr>
          <w:cantSplit/>
        </w:trPr>
        <w:tc>
          <w:tcPr>
            <w:tcW w:w="9540" w:type="dxa"/>
            <w:gridSpan w:val="2"/>
          </w:tcPr>
          <w:p w14:paraId="5F0429B3" w14:textId="77777777" w:rsidR="00FD3ED6" w:rsidRPr="00C97C36" w:rsidRDefault="00FD3ED6" w:rsidP="00375B18">
            <w:pPr>
              <w:rPr>
                <w:rFonts w:cs="Arial"/>
                <w:b/>
                <w:sz w:val="24"/>
              </w:rPr>
            </w:pPr>
            <w:r w:rsidRPr="00C97C36">
              <w:rPr>
                <w:rFonts w:cs="Arial"/>
                <w:b/>
                <w:sz w:val="24"/>
              </w:rPr>
              <w:t>Schweregrad oder Nutzen:</w:t>
            </w:r>
          </w:p>
          <w:p w14:paraId="3DC0977D" w14:textId="35878633" w:rsidR="00FD3ED6" w:rsidRPr="00C97C36" w:rsidRDefault="00FD3ED6" w:rsidP="00375B18">
            <w:pPr>
              <w:rPr>
                <w:rFonts w:cs="Arial"/>
                <w:sz w:val="24"/>
                <w:szCs w:val="24"/>
              </w:rPr>
            </w:pPr>
            <w:r w:rsidRPr="00C97C36">
              <w:rPr>
                <w:rFonts w:cs="Arial"/>
                <w:b/>
                <w:i/>
                <w:sz w:val="24"/>
                <w:szCs w:val="24"/>
              </w:rPr>
              <w:t>Bewertung:</w:t>
            </w:r>
            <w:r w:rsidRPr="00C97C36">
              <w:rPr>
                <w:rFonts w:cs="Arial"/>
                <w:sz w:val="24"/>
                <w:szCs w:val="24"/>
              </w:rPr>
              <w:t xml:space="preserve"> </w:t>
            </w:r>
            <w:r w:rsidR="00D735C5">
              <w:rPr>
                <w:rFonts w:cs="Arial"/>
                <w:sz w:val="24"/>
                <w:szCs w:val="24"/>
              </w:rPr>
              <w:t>3</w:t>
            </w:r>
          </w:p>
          <w:p w14:paraId="208059A0" w14:textId="77777777" w:rsidR="00FD3ED6" w:rsidRPr="00C97C36" w:rsidRDefault="00FD3ED6" w:rsidP="00375B18">
            <w:pPr>
              <w:rPr>
                <w:rFonts w:cs="Arial"/>
                <w:sz w:val="24"/>
                <w:szCs w:val="24"/>
              </w:rPr>
            </w:pPr>
            <w:r w:rsidRPr="00C97C36">
              <w:rPr>
                <w:rFonts w:cs="Arial"/>
                <w:b/>
                <w:sz w:val="24"/>
                <w:szCs w:val="24"/>
              </w:rPr>
              <w:t>Begründung (Häufigkeit, Auswirkung, Persistenz, Gewichte):</w:t>
            </w:r>
          </w:p>
          <w:p w14:paraId="48CDBE77" w14:textId="0BA212C4" w:rsidR="00D735C5" w:rsidRPr="00C97C36" w:rsidRDefault="00D735C5" w:rsidP="00D735C5">
            <w:pPr>
              <w:rPr>
                <w:rFonts w:cs="Arial"/>
                <w:sz w:val="24"/>
                <w:szCs w:val="24"/>
              </w:rPr>
            </w:pPr>
            <w:r w:rsidRPr="00C97C36">
              <w:rPr>
                <w:rFonts w:cs="Arial"/>
                <w:b/>
                <w:i/>
                <w:sz w:val="24"/>
                <w:szCs w:val="24"/>
              </w:rPr>
              <w:t xml:space="preserve">Häufigkeit: </w:t>
            </w:r>
            <w:r w:rsidRPr="00514149">
              <w:rPr>
                <w:rFonts w:cs="Arial"/>
                <w:sz w:val="24"/>
                <w:szCs w:val="24"/>
              </w:rPr>
              <w:t xml:space="preserve">Häufig, da viele </w:t>
            </w:r>
            <w:proofErr w:type="spellStart"/>
            <w:proofErr w:type="gramStart"/>
            <w:r w:rsidRPr="00514149">
              <w:rPr>
                <w:rFonts w:cs="Arial"/>
                <w:sz w:val="24"/>
                <w:szCs w:val="24"/>
              </w:rPr>
              <w:t>Benutzer:innen</w:t>
            </w:r>
            <w:proofErr w:type="spellEnd"/>
            <w:proofErr w:type="gramEnd"/>
            <w:r w:rsidRPr="00514149">
              <w:rPr>
                <w:rFonts w:cs="Arial"/>
                <w:sz w:val="24"/>
                <w:szCs w:val="24"/>
              </w:rPr>
              <w:t> Räume kurzfristig buchen möchten.</w:t>
            </w:r>
          </w:p>
          <w:p w14:paraId="1810AFFA" w14:textId="63B697E2" w:rsidR="00D735C5" w:rsidRPr="00C97C36" w:rsidRDefault="00D735C5" w:rsidP="00D735C5">
            <w:pPr>
              <w:rPr>
                <w:rFonts w:cs="Arial"/>
                <w:sz w:val="24"/>
                <w:szCs w:val="24"/>
              </w:rPr>
            </w:pPr>
            <w:r w:rsidRPr="00C97C36">
              <w:rPr>
                <w:rFonts w:cs="Arial"/>
                <w:b/>
                <w:i/>
                <w:sz w:val="24"/>
                <w:szCs w:val="24"/>
              </w:rPr>
              <w:t xml:space="preserve">Auswirkung: </w:t>
            </w:r>
            <w:r w:rsidRPr="00514149">
              <w:rPr>
                <w:rFonts w:cs="Arial"/>
                <w:sz w:val="24"/>
                <w:szCs w:val="24"/>
              </w:rPr>
              <w:t xml:space="preserve">Schwierig zu überwinden, da </w:t>
            </w:r>
            <w:proofErr w:type="spellStart"/>
            <w:proofErr w:type="gramStart"/>
            <w:r w:rsidRPr="00514149">
              <w:rPr>
                <w:rFonts w:cs="Arial"/>
                <w:sz w:val="24"/>
                <w:szCs w:val="24"/>
              </w:rPr>
              <w:t>Benutzer:innen</w:t>
            </w:r>
            <w:proofErr w:type="spellEnd"/>
            <w:proofErr w:type="gramEnd"/>
            <w:r w:rsidRPr="00514149">
              <w:rPr>
                <w:rFonts w:cs="Arial"/>
                <w:sz w:val="24"/>
                <w:szCs w:val="24"/>
              </w:rPr>
              <w:t> möglicherweise Zeit damit verschwenden, unsichere Entscheidungen zu treffen.</w:t>
            </w:r>
          </w:p>
          <w:p w14:paraId="533BCE01" w14:textId="6EED9928" w:rsidR="00D735C5" w:rsidRPr="00C97C36" w:rsidRDefault="00D735C5" w:rsidP="00D735C5">
            <w:pPr>
              <w:rPr>
                <w:rFonts w:cs="Arial"/>
                <w:sz w:val="24"/>
                <w:szCs w:val="24"/>
              </w:rPr>
            </w:pPr>
            <w:r w:rsidRPr="0003566A">
              <w:rPr>
                <w:rFonts w:cs="Arial"/>
                <w:b/>
                <w:i/>
                <w:sz w:val="24"/>
                <w:szCs w:val="24"/>
              </w:rPr>
              <w:t>Persistenz</w:t>
            </w:r>
            <w:r w:rsidRPr="00C97C36">
              <w:rPr>
                <w:rFonts w:cs="Arial"/>
                <w:b/>
                <w:i/>
                <w:sz w:val="24"/>
                <w:szCs w:val="24"/>
              </w:rPr>
              <w:t xml:space="preserve">: </w:t>
            </w:r>
            <w:r w:rsidRPr="00514149">
              <w:rPr>
                <w:rFonts w:cs="Arial"/>
                <w:sz w:val="24"/>
                <w:szCs w:val="24"/>
              </w:rPr>
              <w:t>Wiederholt, da die Unklarheit bei jeder ähnlichen Situation auftritt.</w:t>
            </w:r>
          </w:p>
          <w:p w14:paraId="5DCCCF07" w14:textId="2C198E7D" w:rsidR="00FD3ED6" w:rsidRPr="00C97C36" w:rsidRDefault="00D735C5" w:rsidP="00D735C5">
            <w:pPr>
              <w:rPr>
                <w:rFonts w:cs="Arial"/>
                <w:sz w:val="24"/>
              </w:rPr>
            </w:pPr>
            <w:r w:rsidRPr="00C97C36">
              <w:rPr>
                <w:rFonts w:cs="Arial"/>
                <w:b/>
                <w:i/>
                <w:sz w:val="24"/>
                <w:szCs w:val="24"/>
              </w:rPr>
              <w:t>Wie ich die Faktoren gewichtet habe: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147DE5">
              <w:rPr>
                <w:rFonts w:cs="Arial"/>
                <w:sz w:val="24"/>
                <w:szCs w:val="24"/>
              </w:rPr>
              <w:t>Die hohe Häufigkeit und signifikante Auswirkung rechtfertigen die hohe Priorität.</w:t>
            </w:r>
          </w:p>
          <w:p w14:paraId="152F290C" w14:textId="77777777" w:rsidR="00FD3ED6" w:rsidRPr="00C97C36" w:rsidRDefault="00FD3ED6" w:rsidP="00375B18">
            <w:pPr>
              <w:rPr>
                <w:rFonts w:cs="Arial"/>
                <w:sz w:val="24"/>
              </w:rPr>
            </w:pPr>
          </w:p>
        </w:tc>
      </w:tr>
      <w:tr w:rsidR="00FD3ED6" w:rsidRPr="00C97C36" w14:paraId="3657D8E4" w14:textId="77777777" w:rsidTr="00D735C5">
        <w:trPr>
          <w:cantSplit/>
        </w:trPr>
        <w:tc>
          <w:tcPr>
            <w:tcW w:w="9540" w:type="dxa"/>
            <w:gridSpan w:val="2"/>
          </w:tcPr>
          <w:p w14:paraId="1F2747F8" w14:textId="77777777" w:rsidR="00FD3ED6" w:rsidRPr="00C97C36" w:rsidRDefault="00FD3ED6" w:rsidP="00375B18">
            <w:pPr>
              <w:rPr>
                <w:rFonts w:cs="Arial"/>
                <w:b/>
                <w:sz w:val="24"/>
              </w:rPr>
            </w:pPr>
            <w:r w:rsidRPr="00C97C36">
              <w:rPr>
                <w:rFonts w:cs="Arial"/>
                <w:b/>
                <w:sz w:val="24"/>
              </w:rPr>
              <w:t>Mögliche Lösung und/oder Kompromisse:</w:t>
            </w:r>
          </w:p>
          <w:p w14:paraId="45E70319" w14:textId="497479F8" w:rsidR="00FD3ED6" w:rsidRPr="00C97C36" w:rsidRDefault="00D735C5" w:rsidP="00375B18">
            <w:pPr>
              <w:rPr>
                <w:rFonts w:cs="Arial"/>
                <w:sz w:val="24"/>
              </w:rPr>
            </w:pPr>
            <w:r w:rsidRPr="00147DE5">
              <w:rPr>
                <w:rFonts w:cs="Arial"/>
                <w:sz w:val="24"/>
              </w:rPr>
              <w:t>Eine klare Anzeige, ob der Raum reservierbar ist (z.B. "Verfügbar ab 15:00 - Jetzt reservieren" oder "Bereits reserviert").</w:t>
            </w:r>
          </w:p>
          <w:p w14:paraId="4A6EAD60" w14:textId="77777777" w:rsidR="00FD3ED6" w:rsidRPr="00C97C36" w:rsidRDefault="00FD3ED6" w:rsidP="00375B18">
            <w:pPr>
              <w:rPr>
                <w:rFonts w:cs="Arial"/>
                <w:sz w:val="24"/>
              </w:rPr>
            </w:pPr>
          </w:p>
          <w:p w14:paraId="12FE06CE" w14:textId="77777777" w:rsidR="00FD3ED6" w:rsidRPr="00C97C36" w:rsidRDefault="00FD3ED6" w:rsidP="00375B18">
            <w:pPr>
              <w:rPr>
                <w:rFonts w:cs="Arial"/>
                <w:sz w:val="24"/>
              </w:rPr>
            </w:pPr>
          </w:p>
        </w:tc>
      </w:tr>
      <w:tr w:rsidR="00FD3ED6" w:rsidRPr="00C97C36" w14:paraId="59E75E84" w14:textId="77777777" w:rsidTr="00D735C5">
        <w:trPr>
          <w:cantSplit/>
        </w:trPr>
        <w:tc>
          <w:tcPr>
            <w:tcW w:w="9540" w:type="dxa"/>
            <w:gridSpan w:val="2"/>
          </w:tcPr>
          <w:p w14:paraId="63286450" w14:textId="77777777" w:rsidR="00FD3ED6" w:rsidRPr="00C97C36" w:rsidRDefault="00FD3ED6" w:rsidP="00375B18">
            <w:pPr>
              <w:rPr>
                <w:rFonts w:cs="Arial"/>
                <w:b/>
                <w:sz w:val="24"/>
              </w:rPr>
            </w:pPr>
            <w:r w:rsidRPr="00C97C36">
              <w:rPr>
                <w:rFonts w:cs="Arial"/>
                <w:b/>
                <w:sz w:val="24"/>
              </w:rPr>
              <w:t>Beziehungen:</w:t>
            </w:r>
          </w:p>
          <w:p w14:paraId="6FD93FAB" w14:textId="5D584A23" w:rsidR="00FD3ED6" w:rsidRPr="00C97C36" w:rsidRDefault="00D735C5" w:rsidP="00375B18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Keine</w:t>
            </w:r>
          </w:p>
          <w:p w14:paraId="7C6C710A" w14:textId="77777777" w:rsidR="00FD3ED6" w:rsidRPr="00C97C36" w:rsidRDefault="00FD3ED6" w:rsidP="00375B18">
            <w:pPr>
              <w:rPr>
                <w:rFonts w:cs="Arial"/>
                <w:sz w:val="24"/>
              </w:rPr>
            </w:pPr>
          </w:p>
          <w:p w14:paraId="67397874" w14:textId="77777777" w:rsidR="00FD3ED6" w:rsidRPr="00C97C36" w:rsidRDefault="00FD3ED6" w:rsidP="00375B18">
            <w:pPr>
              <w:rPr>
                <w:rFonts w:cs="Arial"/>
                <w:sz w:val="24"/>
              </w:rPr>
            </w:pPr>
          </w:p>
          <w:p w14:paraId="22CEE2AB" w14:textId="77777777" w:rsidR="00FD3ED6" w:rsidRPr="00C97C36" w:rsidRDefault="00FD3ED6" w:rsidP="00375B18">
            <w:pPr>
              <w:rPr>
                <w:rFonts w:cs="Arial"/>
                <w:sz w:val="24"/>
              </w:rPr>
            </w:pPr>
          </w:p>
          <w:p w14:paraId="75DA7C81" w14:textId="77777777" w:rsidR="00FD3ED6" w:rsidRPr="00C97C36" w:rsidRDefault="00FD3ED6" w:rsidP="00375B18">
            <w:pPr>
              <w:rPr>
                <w:rFonts w:cs="Arial"/>
                <w:sz w:val="24"/>
              </w:rPr>
            </w:pPr>
          </w:p>
        </w:tc>
      </w:tr>
    </w:tbl>
    <w:p w14:paraId="5BD529CD" w14:textId="77777777" w:rsidR="00D735C5" w:rsidRDefault="00D735C5">
      <w:r>
        <w:br w:type="page"/>
      </w:r>
    </w:p>
    <w:tbl>
      <w:tblPr>
        <w:tblW w:w="954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20"/>
        <w:gridCol w:w="2520"/>
      </w:tblGrid>
      <w:tr w:rsidR="00D735C5" w:rsidRPr="00C97C36" w14:paraId="3463F5D2" w14:textId="77777777" w:rsidTr="00D735C5">
        <w:tc>
          <w:tcPr>
            <w:tcW w:w="7020" w:type="dxa"/>
          </w:tcPr>
          <w:p w14:paraId="1AD851D6" w14:textId="2F57F16A" w:rsidR="00D735C5" w:rsidRPr="00C97C36" w:rsidRDefault="00D735C5" w:rsidP="00D735C5">
            <w:r w:rsidRPr="00FD3ED6">
              <w:rPr>
                <w:rFonts w:cs="Arial"/>
                <w:b/>
                <w:sz w:val="24"/>
              </w:rPr>
              <w:lastRenderedPageBreak/>
              <w:t>Nummer</w:t>
            </w:r>
            <w:r>
              <w:rPr>
                <w:rFonts w:cs="Arial"/>
                <w:b/>
                <w:sz w:val="24"/>
              </w:rPr>
              <w:t>:</w:t>
            </w:r>
            <w:r>
              <w:rPr>
                <w:rFonts w:cs="Arial"/>
                <w:b/>
                <w:sz w:val="24"/>
              </w:rPr>
              <w:t xml:space="preserve"> 2</w:t>
            </w:r>
          </w:p>
        </w:tc>
        <w:tc>
          <w:tcPr>
            <w:tcW w:w="2520" w:type="dxa"/>
          </w:tcPr>
          <w:p w14:paraId="76ADF7D8" w14:textId="77777777" w:rsidR="00D735C5" w:rsidRPr="00FD3ED6" w:rsidRDefault="00D735C5" w:rsidP="00D735C5">
            <w:pPr>
              <w:rPr>
                <w:rFonts w:cs="Arial"/>
                <w:b/>
                <w:sz w:val="24"/>
              </w:rPr>
            </w:pPr>
            <w:r w:rsidRPr="00FD3ED6">
              <w:rPr>
                <w:rFonts w:ascii="Cambria Math" w:hAnsi="Cambria Math" w:cs="Cambria Math"/>
                <w:b/>
                <w:sz w:val="24"/>
              </w:rPr>
              <w:t>◻</w:t>
            </w:r>
            <w:r w:rsidRPr="00FD3ED6">
              <w:rPr>
                <w:rFonts w:ascii="Apple Color Emoji" w:hAnsi="Apple Color Emoji" w:cs="Apple Color Emoji"/>
                <w:b/>
                <w:sz w:val="24"/>
              </w:rPr>
              <w:t>︎</w:t>
            </w:r>
            <w:r>
              <w:rPr>
                <w:rFonts w:cs="Arial"/>
                <w:b/>
                <w:sz w:val="24"/>
              </w:rPr>
              <w:t xml:space="preserve"> </w:t>
            </w:r>
            <w:r w:rsidRPr="00FD3ED6">
              <w:rPr>
                <w:rFonts w:cs="Arial"/>
                <w:b/>
                <w:sz w:val="24"/>
              </w:rPr>
              <w:t>Problem</w:t>
            </w:r>
          </w:p>
          <w:p w14:paraId="5A0CB40B" w14:textId="0B0A14CE" w:rsidR="00D735C5" w:rsidRPr="00FD3ED6" w:rsidRDefault="00D735C5" w:rsidP="00D735C5">
            <w:pPr>
              <w:rPr>
                <w:rFonts w:ascii="Apple Color Emoji" w:hAnsi="Apple Color Emoji" w:cs="Apple Color Emoji"/>
                <w:b/>
                <w:sz w:val="24"/>
              </w:rPr>
            </w:pPr>
            <w:r w:rsidRPr="00514149">
              <w:rPr>
                <w:rFonts w:ascii="Segoe UI Symbol" w:hAnsi="Segoe UI Symbol" w:cs="Segoe UI Symbol"/>
                <w:b/>
                <w:sz w:val="24"/>
              </w:rPr>
              <w:t>☑</w:t>
            </w:r>
            <w:r>
              <w:rPr>
                <w:rFonts w:ascii="Cambria" w:hAnsi="Cambria" w:cs="Apple Color Emoji"/>
                <w:b/>
                <w:sz w:val="24"/>
              </w:rPr>
              <w:t> </w:t>
            </w:r>
            <w:r>
              <w:rPr>
                <w:rFonts w:cs="Arial"/>
                <w:b/>
                <w:sz w:val="24"/>
              </w:rPr>
              <w:t>Guter Aspekt</w:t>
            </w:r>
          </w:p>
        </w:tc>
      </w:tr>
      <w:tr w:rsidR="00D735C5" w:rsidRPr="00C97C36" w14:paraId="4F0D0F85" w14:textId="77777777" w:rsidTr="00D735C5">
        <w:trPr>
          <w:cantSplit/>
        </w:trPr>
        <w:tc>
          <w:tcPr>
            <w:tcW w:w="9540" w:type="dxa"/>
            <w:gridSpan w:val="2"/>
          </w:tcPr>
          <w:p w14:paraId="79DA3B5F" w14:textId="3315D103" w:rsidR="00D735C5" w:rsidRPr="00C97C36" w:rsidRDefault="00D735C5" w:rsidP="00E0065B">
            <w:pPr>
              <w:rPr>
                <w:rFonts w:cs="Arial"/>
                <w:b/>
                <w:sz w:val="24"/>
              </w:rPr>
            </w:pPr>
            <w:r w:rsidRPr="00C97C36">
              <w:rPr>
                <w:rFonts w:cs="Arial"/>
                <w:b/>
                <w:sz w:val="24"/>
              </w:rPr>
              <w:t>Name:</w:t>
            </w:r>
            <w:r>
              <w:rPr>
                <w:rFonts w:cs="Arial"/>
                <w:b/>
                <w:sz w:val="24"/>
              </w:rPr>
              <w:t xml:space="preserve"> </w:t>
            </w:r>
            <w:r w:rsidRPr="00147DE5">
              <w:rPr>
                <w:rFonts w:cs="Arial"/>
                <w:sz w:val="24"/>
              </w:rPr>
              <w:t>Klare visuelle Hinweise bei Statusänderungen</w:t>
            </w:r>
          </w:p>
          <w:p w14:paraId="4424B3A8" w14:textId="77777777" w:rsidR="00D735C5" w:rsidRPr="00C97C36" w:rsidRDefault="00D735C5" w:rsidP="00E0065B">
            <w:pPr>
              <w:rPr>
                <w:rFonts w:cs="Arial"/>
                <w:sz w:val="24"/>
              </w:rPr>
            </w:pPr>
          </w:p>
        </w:tc>
      </w:tr>
      <w:tr w:rsidR="00D735C5" w:rsidRPr="00C97C36" w14:paraId="4378D4D7" w14:textId="77777777" w:rsidTr="00D735C5">
        <w:trPr>
          <w:cantSplit/>
        </w:trPr>
        <w:tc>
          <w:tcPr>
            <w:tcW w:w="9540" w:type="dxa"/>
            <w:gridSpan w:val="2"/>
          </w:tcPr>
          <w:p w14:paraId="431932D7" w14:textId="77777777" w:rsidR="00D735C5" w:rsidRPr="00C97C36" w:rsidRDefault="00D735C5" w:rsidP="00E0065B">
            <w:pPr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Beleg</w:t>
            </w:r>
            <w:r w:rsidRPr="00C97C36">
              <w:rPr>
                <w:rFonts w:cs="Arial"/>
                <w:b/>
                <w:sz w:val="24"/>
              </w:rPr>
              <w:t>:</w:t>
            </w:r>
          </w:p>
          <w:p w14:paraId="1C4B755F" w14:textId="77777777" w:rsidR="00D735C5" w:rsidRDefault="00D735C5" w:rsidP="00D735C5">
            <w:pPr>
              <w:rPr>
                <w:rFonts w:cs="Arial"/>
                <w:sz w:val="24"/>
              </w:rPr>
            </w:pPr>
            <w:r w:rsidRPr="00D735C5">
              <w:rPr>
                <w:rFonts w:cs="Arial"/>
                <w:sz w:val="24"/>
                <w:lang w:val="de-AT"/>
              </w:rPr>
              <w:t xml:space="preserve">Heuristik: </w:t>
            </w:r>
            <w:r w:rsidRPr="00147DE5">
              <w:rPr>
                <w:rFonts w:cs="Arial"/>
                <w:sz w:val="24"/>
              </w:rPr>
              <w:t xml:space="preserve">3, </w:t>
            </w:r>
            <w:proofErr w:type="spellStart"/>
            <w:r w:rsidRPr="00147DE5">
              <w:rPr>
                <w:rFonts w:cs="Arial"/>
                <w:sz w:val="24"/>
              </w:rPr>
              <w:t>Offer</w:t>
            </w:r>
            <w:proofErr w:type="spellEnd"/>
            <w:r w:rsidRPr="00147DE5">
              <w:rPr>
                <w:rFonts w:cs="Arial"/>
                <w:sz w:val="24"/>
              </w:rPr>
              <w:t xml:space="preserve"> informative </w:t>
            </w:r>
            <w:proofErr w:type="spellStart"/>
            <w:r w:rsidRPr="00147DE5">
              <w:rPr>
                <w:rFonts w:cs="Arial"/>
                <w:sz w:val="24"/>
              </w:rPr>
              <w:t>feedback</w:t>
            </w:r>
            <w:proofErr w:type="spellEnd"/>
          </w:p>
          <w:p w14:paraId="5F1376AC" w14:textId="77777777" w:rsidR="00D735C5" w:rsidRPr="00D735C5" w:rsidRDefault="00D735C5" w:rsidP="00D735C5">
            <w:pPr>
              <w:rPr>
                <w:rFonts w:cs="Arial"/>
                <w:b/>
                <w:sz w:val="24"/>
                <w:lang w:val="de-AT"/>
              </w:rPr>
            </w:pPr>
          </w:p>
          <w:p w14:paraId="15E28AD7" w14:textId="77777777" w:rsidR="00D735C5" w:rsidRPr="00C97C36" w:rsidRDefault="00D735C5" w:rsidP="00D735C5">
            <w:pPr>
              <w:rPr>
                <w:rFonts w:cs="Arial"/>
                <w:sz w:val="24"/>
              </w:rPr>
            </w:pPr>
            <w:r w:rsidRPr="00C97C36">
              <w:rPr>
                <w:rFonts w:cs="Arial"/>
                <w:sz w:val="24"/>
              </w:rPr>
              <w:t>Schnittstellenaspekt:</w:t>
            </w:r>
          </w:p>
          <w:p w14:paraId="7C02166B" w14:textId="2EF51EF7" w:rsidR="00D735C5" w:rsidRPr="00C97C36" w:rsidRDefault="00D735C5" w:rsidP="00D735C5">
            <w:pPr>
              <w:rPr>
                <w:rFonts w:cs="Arial"/>
                <w:sz w:val="24"/>
              </w:rPr>
            </w:pPr>
            <w:r w:rsidRPr="00147DE5">
              <w:rPr>
                <w:rFonts w:cs="Arial"/>
                <w:sz w:val="24"/>
              </w:rPr>
              <w:t>Das Gadget zeigt visuelle Hinweise an, wenn sich der Belegungsstatus eines Raums ändert</w:t>
            </w:r>
          </w:p>
          <w:p w14:paraId="7722FE01" w14:textId="77777777" w:rsidR="00D735C5" w:rsidRPr="00C97C36" w:rsidRDefault="00D735C5" w:rsidP="00E0065B">
            <w:pPr>
              <w:rPr>
                <w:rFonts w:cs="Arial"/>
                <w:sz w:val="24"/>
              </w:rPr>
            </w:pPr>
          </w:p>
          <w:p w14:paraId="14776560" w14:textId="77777777" w:rsidR="00D735C5" w:rsidRPr="00C97C36" w:rsidRDefault="00D735C5" w:rsidP="00E0065B">
            <w:pPr>
              <w:rPr>
                <w:rFonts w:cs="Arial"/>
                <w:sz w:val="24"/>
              </w:rPr>
            </w:pPr>
          </w:p>
        </w:tc>
      </w:tr>
      <w:tr w:rsidR="00D735C5" w:rsidRPr="00C97C36" w14:paraId="4B3525A7" w14:textId="77777777" w:rsidTr="00D735C5">
        <w:trPr>
          <w:cantSplit/>
        </w:trPr>
        <w:tc>
          <w:tcPr>
            <w:tcW w:w="9540" w:type="dxa"/>
            <w:gridSpan w:val="2"/>
          </w:tcPr>
          <w:p w14:paraId="0D8A0218" w14:textId="77777777" w:rsidR="00D735C5" w:rsidRPr="00C97C36" w:rsidRDefault="00D735C5" w:rsidP="00E0065B">
            <w:pPr>
              <w:rPr>
                <w:rFonts w:cs="Arial"/>
                <w:b/>
                <w:sz w:val="24"/>
              </w:rPr>
            </w:pPr>
            <w:r w:rsidRPr="00C97C36">
              <w:rPr>
                <w:rFonts w:cs="Arial"/>
                <w:b/>
                <w:sz w:val="24"/>
              </w:rPr>
              <w:t>Erläuterung:</w:t>
            </w:r>
          </w:p>
          <w:p w14:paraId="44D6C040" w14:textId="7EE45A4E" w:rsidR="00D735C5" w:rsidRPr="00C97C36" w:rsidRDefault="00D735C5" w:rsidP="00E0065B">
            <w:pPr>
              <w:rPr>
                <w:rFonts w:cs="Arial"/>
                <w:sz w:val="24"/>
              </w:rPr>
            </w:pPr>
            <w:proofErr w:type="spellStart"/>
            <w:proofErr w:type="gramStart"/>
            <w:r w:rsidRPr="00147DE5">
              <w:rPr>
                <w:rFonts w:cs="Arial"/>
                <w:sz w:val="24"/>
              </w:rPr>
              <w:t>Benutzer:innen</w:t>
            </w:r>
            <w:proofErr w:type="spellEnd"/>
            <w:proofErr w:type="gramEnd"/>
            <w:r w:rsidRPr="00147DE5">
              <w:rPr>
                <w:rFonts w:cs="Arial"/>
                <w:sz w:val="24"/>
              </w:rPr>
              <w:t xml:space="preserve"> werden wahrscheinlich sofort erkennen, wenn ein Raum frei wird, weil das System klare visuelle Rückmeldungen gibt. Die Heuristik wird erfüllt, da das System den </w:t>
            </w:r>
            <w:proofErr w:type="spellStart"/>
            <w:proofErr w:type="gramStart"/>
            <w:r w:rsidRPr="00147DE5">
              <w:rPr>
                <w:rFonts w:cs="Arial"/>
                <w:sz w:val="24"/>
              </w:rPr>
              <w:t>Benutzer:innen</w:t>
            </w:r>
            <w:proofErr w:type="spellEnd"/>
            <w:proofErr w:type="gramEnd"/>
            <w:r w:rsidRPr="00147DE5">
              <w:rPr>
                <w:rFonts w:cs="Arial"/>
                <w:sz w:val="24"/>
              </w:rPr>
              <w:t> kontinuierlich Feedback über Zustandsänderungen gibt.</w:t>
            </w:r>
          </w:p>
          <w:p w14:paraId="7D9A3FC6" w14:textId="77777777" w:rsidR="00D735C5" w:rsidRPr="00C97C36" w:rsidRDefault="00D735C5" w:rsidP="00E0065B">
            <w:pPr>
              <w:rPr>
                <w:rFonts w:cs="Arial"/>
                <w:sz w:val="24"/>
              </w:rPr>
            </w:pPr>
          </w:p>
          <w:p w14:paraId="218D77AE" w14:textId="77777777" w:rsidR="00D735C5" w:rsidRPr="00C97C36" w:rsidRDefault="00D735C5" w:rsidP="00E0065B">
            <w:pPr>
              <w:rPr>
                <w:rFonts w:cs="Arial"/>
                <w:sz w:val="24"/>
              </w:rPr>
            </w:pPr>
          </w:p>
        </w:tc>
      </w:tr>
      <w:tr w:rsidR="00D735C5" w:rsidRPr="00C97C36" w14:paraId="0E338BEA" w14:textId="77777777" w:rsidTr="00D735C5">
        <w:trPr>
          <w:cantSplit/>
        </w:trPr>
        <w:tc>
          <w:tcPr>
            <w:tcW w:w="9540" w:type="dxa"/>
            <w:gridSpan w:val="2"/>
          </w:tcPr>
          <w:p w14:paraId="50F25088" w14:textId="77777777" w:rsidR="00D735C5" w:rsidRPr="00C97C36" w:rsidRDefault="00D735C5" w:rsidP="00E0065B">
            <w:pPr>
              <w:rPr>
                <w:rFonts w:cs="Arial"/>
                <w:b/>
                <w:sz w:val="24"/>
              </w:rPr>
            </w:pPr>
            <w:r w:rsidRPr="00C97C36">
              <w:rPr>
                <w:rFonts w:cs="Arial"/>
                <w:b/>
                <w:sz w:val="24"/>
              </w:rPr>
              <w:t>Schweregrad oder Nutzen:</w:t>
            </w:r>
          </w:p>
          <w:p w14:paraId="7B085B94" w14:textId="77777777" w:rsidR="00D735C5" w:rsidRPr="00C97C36" w:rsidRDefault="00D735C5" w:rsidP="00E0065B">
            <w:pPr>
              <w:rPr>
                <w:rFonts w:cs="Arial"/>
                <w:sz w:val="24"/>
                <w:szCs w:val="24"/>
              </w:rPr>
            </w:pPr>
            <w:r w:rsidRPr="00C97C36">
              <w:rPr>
                <w:rFonts w:cs="Arial"/>
                <w:b/>
                <w:i/>
                <w:sz w:val="24"/>
                <w:szCs w:val="24"/>
              </w:rPr>
              <w:t>Bewertung:</w:t>
            </w:r>
            <w:r w:rsidRPr="00C97C36">
              <w:rPr>
                <w:rFonts w:cs="Arial"/>
                <w:sz w:val="24"/>
                <w:szCs w:val="24"/>
              </w:rPr>
              <w:t xml:space="preserve"> </w:t>
            </w:r>
          </w:p>
          <w:p w14:paraId="55DC5081" w14:textId="7C7A7DE3" w:rsidR="00D735C5" w:rsidRPr="00D735C5" w:rsidRDefault="00D735C5" w:rsidP="00E0065B">
            <w:pPr>
              <w:rPr>
                <w:rFonts w:cs="Arial"/>
                <w:sz w:val="24"/>
                <w:szCs w:val="24"/>
              </w:rPr>
            </w:pPr>
            <w:r w:rsidRPr="00C97C36">
              <w:rPr>
                <w:rFonts w:cs="Arial"/>
                <w:b/>
                <w:sz w:val="24"/>
                <w:szCs w:val="24"/>
              </w:rPr>
              <w:t>Begründung (Häufigkeit, Auswirkung, Persistenz, Gewichte):</w:t>
            </w:r>
          </w:p>
          <w:p w14:paraId="3ED87C82" w14:textId="77777777" w:rsidR="00D735C5" w:rsidRDefault="00D735C5" w:rsidP="00D735C5">
            <w:pPr>
              <w:rPr>
                <w:rFonts w:cs="Arial"/>
                <w:sz w:val="24"/>
                <w:szCs w:val="24"/>
              </w:rPr>
            </w:pPr>
            <w:r w:rsidRPr="00C97C36">
              <w:rPr>
                <w:rFonts w:cs="Arial"/>
                <w:b/>
                <w:i/>
                <w:sz w:val="24"/>
                <w:szCs w:val="24"/>
              </w:rPr>
              <w:t xml:space="preserve">Bewertung: </w:t>
            </w:r>
            <w:r w:rsidRPr="00147DE5">
              <w:rPr>
                <w:rFonts w:cs="Arial"/>
                <w:sz w:val="24"/>
                <w:szCs w:val="24"/>
              </w:rPr>
              <w:t>NA (Guter Aspekt)</w:t>
            </w:r>
          </w:p>
          <w:p w14:paraId="122D6604" w14:textId="77777777" w:rsidR="00D735C5" w:rsidRPr="00C97C36" w:rsidRDefault="00D735C5" w:rsidP="00D735C5">
            <w:pPr>
              <w:rPr>
                <w:rFonts w:cs="Arial"/>
                <w:b/>
                <w:sz w:val="24"/>
                <w:szCs w:val="24"/>
              </w:rPr>
            </w:pPr>
            <w:r w:rsidRPr="00C97C36">
              <w:rPr>
                <w:rFonts w:cs="Arial"/>
                <w:b/>
                <w:sz w:val="24"/>
                <w:szCs w:val="24"/>
              </w:rPr>
              <w:t>Begründung (Häufigkeit, Auswirkung, Persistenz, Gewichte):</w:t>
            </w:r>
          </w:p>
          <w:p w14:paraId="24C0F404" w14:textId="72AF60B2" w:rsidR="00D735C5" w:rsidRPr="00C97C36" w:rsidRDefault="00D735C5" w:rsidP="00D735C5">
            <w:pPr>
              <w:rPr>
                <w:rFonts w:cs="Arial"/>
                <w:sz w:val="24"/>
              </w:rPr>
            </w:pPr>
            <w:r w:rsidRPr="00147DE5">
              <w:rPr>
                <w:rFonts w:cs="Arial"/>
                <w:sz w:val="24"/>
                <w:szCs w:val="24"/>
              </w:rPr>
              <w:t xml:space="preserve">Dieser Aspekt verbessert die Benutzererfahrung erheblich, da </w:t>
            </w:r>
            <w:proofErr w:type="spellStart"/>
            <w:proofErr w:type="gramStart"/>
            <w:r w:rsidRPr="00147DE5">
              <w:rPr>
                <w:rFonts w:cs="Arial"/>
                <w:sz w:val="24"/>
                <w:szCs w:val="24"/>
              </w:rPr>
              <w:t>Benutzer:innen</w:t>
            </w:r>
            <w:proofErr w:type="spellEnd"/>
            <w:proofErr w:type="gramEnd"/>
            <w:r w:rsidRPr="00147DE5">
              <w:rPr>
                <w:rFonts w:cs="Arial"/>
                <w:sz w:val="24"/>
                <w:szCs w:val="24"/>
              </w:rPr>
              <w:t> sofort erkennen können, wenn sich die Verfügbarkeit von Räumen ändert. Dies reduziert Unsicherheit und spart Zeit.</w:t>
            </w:r>
          </w:p>
          <w:p w14:paraId="195E0ADB" w14:textId="77777777" w:rsidR="00D735C5" w:rsidRPr="00C97C36" w:rsidRDefault="00D735C5" w:rsidP="00E0065B">
            <w:pPr>
              <w:rPr>
                <w:rFonts w:cs="Arial"/>
                <w:sz w:val="24"/>
              </w:rPr>
            </w:pPr>
          </w:p>
          <w:p w14:paraId="47D33F63" w14:textId="77777777" w:rsidR="00D735C5" w:rsidRPr="00C97C36" w:rsidRDefault="00D735C5" w:rsidP="00E0065B">
            <w:pPr>
              <w:rPr>
                <w:rFonts w:cs="Arial"/>
                <w:sz w:val="24"/>
              </w:rPr>
            </w:pPr>
          </w:p>
        </w:tc>
      </w:tr>
      <w:tr w:rsidR="00D735C5" w:rsidRPr="00C97C36" w14:paraId="1A963274" w14:textId="77777777" w:rsidTr="00D735C5">
        <w:trPr>
          <w:cantSplit/>
        </w:trPr>
        <w:tc>
          <w:tcPr>
            <w:tcW w:w="9540" w:type="dxa"/>
            <w:gridSpan w:val="2"/>
          </w:tcPr>
          <w:p w14:paraId="6A8B4667" w14:textId="77777777" w:rsidR="00D735C5" w:rsidRPr="00C97C36" w:rsidRDefault="00D735C5" w:rsidP="00E0065B">
            <w:pPr>
              <w:rPr>
                <w:rFonts w:cs="Arial"/>
                <w:b/>
                <w:sz w:val="24"/>
              </w:rPr>
            </w:pPr>
            <w:r w:rsidRPr="00C97C36">
              <w:rPr>
                <w:rFonts w:cs="Arial"/>
                <w:b/>
                <w:sz w:val="24"/>
              </w:rPr>
              <w:t>Mögliche Lösung und/oder Kompromisse:</w:t>
            </w:r>
          </w:p>
          <w:p w14:paraId="7C18D8AC" w14:textId="1178FC99" w:rsidR="00D735C5" w:rsidRPr="00C97C36" w:rsidRDefault="00D735C5" w:rsidP="00E0065B">
            <w:pPr>
              <w:rPr>
                <w:rFonts w:cs="Arial"/>
                <w:sz w:val="24"/>
              </w:rPr>
            </w:pPr>
            <w:r w:rsidRPr="00147DE5">
              <w:rPr>
                <w:rFonts w:cs="Arial"/>
                <w:sz w:val="24"/>
              </w:rPr>
              <w:t>Beibehalten und eventuell durch akustische Signale ergänzen.</w:t>
            </w:r>
          </w:p>
          <w:p w14:paraId="603D36F8" w14:textId="77777777" w:rsidR="00D735C5" w:rsidRPr="00C97C36" w:rsidRDefault="00D735C5" w:rsidP="00E0065B">
            <w:pPr>
              <w:rPr>
                <w:rFonts w:cs="Arial"/>
                <w:sz w:val="24"/>
              </w:rPr>
            </w:pPr>
          </w:p>
          <w:p w14:paraId="2772A4EF" w14:textId="77777777" w:rsidR="00D735C5" w:rsidRPr="00C97C36" w:rsidRDefault="00D735C5" w:rsidP="00E0065B">
            <w:pPr>
              <w:rPr>
                <w:rFonts w:cs="Arial"/>
                <w:sz w:val="24"/>
              </w:rPr>
            </w:pPr>
          </w:p>
          <w:p w14:paraId="742E1A52" w14:textId="77777777" w:rsidR="00D735C5" w:rsidRPr="00C97C36" w:rsidRDefault="00D735C5" w:rsidP="00E0065B">
            <w:pPr>
              <w:rPr>
                <w:rFonts w:cs="Arial"/>
                <w:sz w:val="24"/>
              </w:rPr>
            </w:pPr>
          </w:p>
          <w:p w14:paraId="27B4B028" w14:textId="77777777" w:rsidR="00D735C5" w:rsidRPr="00C97C36" w:rsidRDefault="00D735C5" w:rsidP="00E0065B">
            <w:pPr>
              <w:rPr>
                <w:rFonts w:cs="Arial"/>
                <w:sz w:val="24"/>
              </w:rPr>
            </w:pPr>
          </w:p>
          <w:p w14:paraId="59D6A574" w14:textId="77777777" w:rsidR="00D735C5" w:rsidRPr="00C97C36" w:rsidRDefault="00D735C5" w:rsidP="00E0065B">
            <w:pPr>
              <w:rPr>
                <w:rFonts w:cs="Arial"/>
                <w:sz w:val="24"/>
              </w:rPr>
            </w:pPr>
          </w:p>
        </w:tc>
      </w:tr>
      <w:tr w:rsidR="00D735C5" w:rsidRPr="00C97C36" w14:paraId="611E8517" w14:textId="77777777" w:rsidTr="00D735C5">
        <w:trPr>
          <w:cantSplit/>
        </w:trPr>
        <w:tc>
          <w:tcPr>
            <w:tcW w:w="9540" w:type="dxa"/>
            <w:gridSpan w:val="2"/>
          </w:tcPr>
          <w:p w14:paraId="0F1A416B" w14:textId="77777777" w:rsidR="00D735C5" w:rsidRPr="00C97C36" w:rsidRDefault="00D735C5" w:rsidP="00E0065B">
            <w:pPr>
              <w:rPr>
                <w:rFonts w:cs="Arial"/>
                <w:b/>
                <w:sz w:val="24"/>
              </w:rPr>
            </w:pPr>
            <w:r w:rsidRPr="00C97C36">
              <w:rPr>
                <w:rFonts w:cs="Arial"/>
                <w:b/>
                <w:sz w:val="24"/>
              </w:rPr>
              <w:t>Beziehungen:</w:t>
            </w:r>
          </w:p>
          <w:p w14:paraId="7D4C5EF7" w14:textId="0615016D" w:rsidR="00D735C5" w:rsidRPr="00C97C36" w:rsidRDefault="00D735C5" w:rsidP="00E0065B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Keine</w:t>
            </w:r>
          </w:p>
          <w:p w14:paraId="75E4134D" w14:textId="77777777" w:rsidR="00D735C5" w:rsidRPr="00C97C36" w:rsidRDefault="00D735C5" w:rsidP="00E0065B">
            <w:pPr>
              <w:rPr>
                <w:rFonts w:cs="Arial"/>
                <w:sz w:val="24"/>
              </w:rPr>
            </w:pPr>
          </w:p>
          <w:p w14:paraId="49C56EA1" w14:textId="77777777" w:rsidR="00D735C5" w:rsidRPr="00C97C36" w:rsidRDefault="00D735C5" w:rsidP="00E0065B">
            <w:pPr>
              <w:rPr>
                <w:rFonts w:cs="Arial"/>
                <w:sz w:val="24"/>
              </w:rPr>
            </w:pPr>
          </w:p>
          <w:p w14:paraId="3631E17E" w14:textId="77777777" w:rsidR="00D735C5" w:rsidRPr="00C97C36" w:rsidRDefault="00D735C5" w:rsidP="00E0065B">
            <w:pPr>
              <w:rPr>
                <w:rFonts w:cs="Arial"/>
                <w:sz w:val="24"/>
              </w:rPr>
            </w:pPr>
          </w:p>
          <w:p w14:paraId="32A471CC" w14:textId="77777777" w:rsidR="00D735C5" w:rsidRPr="00C97C36" w:rsidRDefault="00D735C5" w:rsidP="00E0065B">
            <w:pPr>
              <w:rPr>
                <w:rFonts w:cs="Arial"/>
                <w:sz w:val="24"/>
              </w:rPr>
            </w:pPr>
          </w:p>
          <w:p w14:paraId="69AE5C79" w14:textId="77777777" w:rsidR="00D735C5" w:rsidRPr="00C97C36" w:rsidRDefault="00D735C5" w:rsidP="00E0065B">
            <w:pPr>
              <w:rPr>
                <w:rFonts w:cs="Arial"/>
                <w:sz w:val="24"/>
              </w:rPr>
            </w:pPr>
          </w:p>
        </w:tc>
      </w:tr>
    </w:tbl>
    <w:p w14:paraId="1C21DF52" w14:textId="77777777" w:rsidR="00FD3ED6" w:rsidRPr="00C97C36" w:rsidRDefault="00FD3ED6" w:rsidP="00FD3ED6">
      <w:pPr>
        <w:rPr>
          <w:rFonts w:cs="Arial"/>
        </w:rPr>
      </w:pPr>
    </w:p>
    <w:sectPr w:rsidR="00FD3ED6" w:rsidRPr="00C97C36" w:rsidSect="00243259">
      <w:headerReference w:type="default" r:id="rId8"/>
      <w:footerReference w:type="default" r:id="rId9"/>
      <w:pgSz w:w="12240" w:h="15840"/>
      <w:pgMar w:top="1985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5DBE93" w14:textId="77777777" w:rsidR="0059438B" w:rsidRDefault="0059438B" w:rsidP="00D53299">
      <w:pPr>
        <w:spacing w:line="240" w:lineRule="auto"/>
      </w:pPr>
      <w:r>
        <w:separator/>
      </w:r>
    </w:p>
  </w:endnote>
  <w:endnote w:type="continuationSeparator" w:id="0">
    <w:p w14:paraId="1264B11A" w14:textId="77777777" w:rsidR="0059438B" w:rsidRDefault="0059438B" w:rsidP="00D532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Next LT Pro Regular">
    <w:altName w:val="Calibri"/>
    <w:panose1 w:val="00000000000000000000"/>
    <w:charset w:val="4D"/>
    <w:family w:val="swiss"/>
    <w:notTrueType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BE959" w14:textId="0B2AD49C" w:rsidR="0045663E" w:rsidRDefault="00716415" w:rsidP="0045663E">
    <w:pPr>
      <w:pStyle w:val="Fuzeile"/>
    </w:pPr>
    <w:r>
      <w:rPr>
        <w:noProof/>
        <w:color w:val="FF0000"/>
      </w:rPr>
      <w:drawing>
        <wp:anchor distT="0" distB="0" distL="114300" distR="114300" simplePos="0" relativeHeight="251676672" behindDoc="1" locked="0" layoutInCell="1" allowOverlap="1" wp14:anchorId="198A6DDB" wp14:editId="00A52202">
          <wp:simplePos x="0" y="0"/>
          <wp:positionH relativeFrom="column">
            <wp:posOffset>4804727</wp:posOffset>
          </wp:positionH>
          <wp:positionV relativeFrom="paragraph">
            <wp:posOffset>-313690</wp:posOffset>
          </wp:positionV>
          <wp:extent cx="998220" cy="998220"/>
          <wp:effectExtent l="0" t="0" r="0" b="0"/>
          <wp:wrapTight wrapText="bothSides">
            <wp:wrapPolygon edited="0">
              <wp:start x="15065" y="0"/>
              <wp:lineTo x="0" y="4896"/>
              <wp:lineTo x="0" y="10922"/>
              <wp:lineTo x="15065" y="12052"/>
              <wp:lineTo x="0" y="15442"/>
              <wp:lineTo x="0" y="21092"/>
              <wp:lineTo x="21092" y="21092"/>
              <wp:lineTo x="21092" y="0"/>
              <wp:lineTo x="15065" y="0"/>
            </wp:wrapPolygon>
          </wp:wrapTight>
          <wp:docPr id="20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Grafik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8220" cy="998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0" wp14:anchorId="426C2526" wp14:editId="4D706874">
              <wp:simplePos x="0" y="0"/>
              <wp:positionH relativeFrom="page">
                <wp:posOffset>4335780</wp:posOffset>
              </wp:positionH>
              <wp:positionV relativeFrom="page">
                <wp:posOffset>9479280</wp:posOffset>
              </wp:positionV>
              <wp:extent cx="640080" cy="1915160"/>
              <wp:effectExtent l="0" t="0" r="0" b="2540"/>
              <wp:wrapSquare wrapText="bothSides"/>
              <wp:docPr id="10" name="Textfeld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0080" cy="19151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955D6C" w14:textId="6F61EDAC" w:rsidR="0045663E" w:rsidRPr="00614493" w:rsidRDefault="0045663E" w:rsidP="0045663E">
                          <w:pPr>
                            <w:pStyle w:val="Adressblock"/>
                            <w:rPr>
                              <w:rStyle w:val="AdressblockZchn"/>
                              <w:rFonts w:cs="Arial"/>
                              <w:b/>
                              <w:bCs/>
                              <w:lang w:val="en-US"/>
                            </w:rPr>
                          </w:pPr>
                          <w:r w:rsidRPr="00614493">
                            <w:rPr>
                              <w:rFonts w:cs="Arial"/>
                              <w:b/>
                              <w:bCs/>
                              <w:lang w:val="en-US"/>
                            </w:rPr>
                            <w:t>info@fhv.at</w:t>
                          </w:r>
                        </w:p>
                        <w:p w14:paraId="54D52B7C" w14:textId="10F21827" w:rsidR="0045663E" w:rsidRPr="00614493" w:rsidRDefault="0045663E" w:rsidP="0045663E">
                          <w:pPr>
                            <w:pStyle w:val="Adressblock"/>
                            <w:rPr>
                              <w:rStyle w:val="AdressblockZchn"/>
                              <w:rFonts w:cs="Arial"/>
                              <w:b/>
                              <w:bCs/>
                              <w:lang w:val="en-US"/>
                            </w:rPr>
                          </w:pPr>
                          <w:hyperlink r:id="rId2" w:history="1">
                            <w:r w:rsidRPr="00614493">
                              <w:rPr>
                                <w:rStyle w:val="AdressblockZchn"/>
                                <w:rFonts w:cs="Arial"/>
                                <w:b/>
                                <w:bCs/>
                                <w:lang w:val="en-US"/>
                              </w:rPr>
                              <w:t>www.fhv.at</w:t>
                            </w:r>
                          </w:hyperlink>
                        </w:p>
                        <w:p w14:paraId="282ADA54" w14:textId="4430E2DF" w:rsidR="0045663E" w:rsidRDefault="0045663E" w:rsidP="0045663E">
                          <w:pPr>
                            <w:pStyle w:val="Adressblock"/>
                            <w:spacing w:line="100" w:lineRule="exact"/>
                            <w:rPr>
                              <w:rStyle w:val="AdressblockZchn"/>
                              <w:rFonts w:cs="Arial"/>
                              <w:b/>
                              <w:bCs/>
                              <w:lang w:val="de-AT"/>
                            </w:rPr>
                          </w:pPr>
                        </w:p>
                        <w:p w14:paraId="227C5676" w14:textId="4D5E8D84" w:rsidR="0016305F" w:rsidRPr="00E47A33" w:rsidRDefault="00E47A33" w:rsidP="0045663E">
                          <w:pPr>
                            <w:pStyle w:val="Adressblock"/>
                            <w:spacing w:line="100" w:lineRule="exact"/>
                            <w:rPr>
                              <w:rStyle w:val="AdressblockZchn"/>
                              <w:rFonts w:cs="Arial"/>
                              <w:b/>
                              <w:bCs/>
                              <w:sz w:val="10"/>
                              <w:szCs w:val="10"/>
                              <w:lang w:val="de-AT"/>
                            </w:rPr>
                          </w:pPr>
                          <w:r>
                            <w:rPr>
                              <w:rStyle w:val="AdressblockZchn"/>
                              <w:rFonts w:cs="Arial"/>
                              <w:b/>
                              <w:bCs/>
                              <w:sz w:val="10"/>
                              <w:szCs w:val="10"/>
                              <w:lang w:val="de-AT"/>
                            </w:rPr>
                            <w:t>© K</w:t>
                          </w:r>
                          <w:r w:rsidRPr="00E47A33">
                            <w:rPr>
                              <w:rStyle w:val="AdressblockZchn"/>
                              <w:rFonts w:cs="Arial"/>
                              <w:b/>
                              <w:bCs/>
                              <w:sz w:val="10"/>
                              <w:szCs w:val="10"/>
                              <w:lang w:val="de-AT"/>
                            </w:rPr>
                            <w:t>. Weidmann</w:t>
                          </w:r>
                        </w:p>
                        <w:p w14:paraId="0F067ED8" w14:textId="7E83D3E1" w:rsidR="0045663E" w:rsidRPr="00614493" w:rsidRDefault="00E47A33" w:rsidP="0045663E">
                          <w:pPr>
                            <w:pStyle w:val="Adressblock"/>
                            <w:rPr>
                              <w:rFonts w:cs="Arial"/>
                              <w:lang w:val="de-AT"/>
                            </w:rPr>
                          </w:pPr>
                          <w:r>
                            <w:rPr>
                              <w:rFonts w:cs="Arial"/>
                              <w:lang w:val="de-AT"/>
                            </w:rPr>
                            <w:t>Seite</w:t>
                          </w:r>
                          <w:r w:rsidR="0016305F">
                            <w:rPr>
                              <w:rFonts w:cs="Arial"/>
                              <w:lang w:val="de-AT"/>
                            </w:rPr>
                            <w:t xml:space="preserve"> </w:t>
                          </w:r>
                          <w:r w:rsidR="0016305F">
                            <w:rPr>
                              <w:rFonts w:cs="Arial"/>
                              <w:lang w:val="de-AT"/>
                            </w:rPr>
                            <w:fldChar w:fldCharType="begin"/>
                          </w:r>
                          <w:r w:rsidR="0016305F">
                            <w:rPr>
                              <w:rFonts w:cs="Arial"/>
                              <w:lang w:val="de-AT"/>
                            </w:rPr>
                            <w:instrText xml:space="preserve"> PAGE  \* MERGEFORMAT </w:instrText>
                          </w:r>
                          <w:r w:rsidR="0016305F">
                            <w:rPr>
                              <w:rFonts w:cs="Arial"/>
                              <w:lang w:val="de-AT"/>
                            </w:rPr>
                            <w:fldChar w:fldCharType="separate"/>
                          </w:r>
                          <w:r w:rsidR="0016305F">
                            <w:rPr>
                              <w:rFonts w:cs="Arial"/>
                              <w:noProof/>
                              <w:lang w:val="de-AT"/>
                            </w:rPr>
                            <w:t>1</w:t>
                          </w:r>
                          <w:r w:rsidR="0016305F">
                            <w:rPr>
                              <w:rFonts w:cs="Arial"/>
                              <w:lang w:val="de-AT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6C2526" id="_x0000_t202" coordsize="21600,21600" o:spt="202" path="m,l,21600r21600,l21600,xe">
              <v:stroke joinstyle="miter"/>
              <v:path gradientshapeok="t" o:connecttype="rect"/>
            </v:shapetype>
            <v:shape id="Textfeld 10" o:spid="_x0000_s1026" type="#_x0000_t202" style="position:absolute;margin-left:341.4pt;margin-top:746.4pt;width:50.4pt;height:150.8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" o:allowoverlap="f" fillcolor="white [3201]" stroked="f" strokeweight=".5pt">
              <v:textbox inset="0,0,0,0">
                <w:txbxContent>
                  <w:p w14:paraId="32955D6C" w14:textId="6F61EDAC" w:rsidR="0045663E" w:rsidRPr="00614493" w:rsidRDefault="0045663E" w:rsidP="0045663E">
                    <w:pPr>
                      <w:pStyle w:val="Adressblock"/>
                      <w:rPr>
                        <w:rStyle w:val="AdressblockZchn"/>
                        <w:rFonts w:cs="Arial"/>
                        <w:b/>
                        <w:bCs/>
                        <w:lang w:val="en-US"/>
                      </w:rPr>
                    </w:pPr>
                    <w:r w:rsidRPr="00614493">
                      <w:rPr>
                        <w:rFonts w:cs="Arial"/>
                        <w:b/>
                        <w:bCs/>
                        <w:lang w:val="en-US"/>
                      </w:rPr>
                      <w:t>info@fhv.at</w:t>
                    </w:r>
                  </w:p>
                  <w:p w14:paraId="54D52B7C" w14:textId="10F21827" w:rsidR="0045663E" w:rsidRPr="00614493" w:rsidRDefault="001C0DF9" w:rsidP="0045663E">
                    <w:pPr>
                      <w:pStyle w:val="Adressblock"/>
                      <w:rPr>
                        <w:rStyle w:val="AdressblockZchn"/>
                        <w:rFonts w:cs="Arial"/>
                        <w:b/>
                        <w:bCs/>
                        <w:lang w:val="en-US"/>
                      </w:rPr>
                    </w:pPr>
                    <w:hyperlink r:id="rId3" w:history="1">
                      <w:r w:rsidR="0045663E" w:rsidRPr="00614493">
                        <w:rPr>
                          <w:rStyle w:val="AdressblockZchn"/>
                          <w:rFonts w:cs="Arial"/>
                          <w:b/>
                          <w:bCs/>
                          <w:lang w:val="en-US"/>
                        </w:rPr>
                        <w:t>www.fhv.at</w:t>
                      </w:r>
                    </w:hyperlink>
                  </w:p>
                  <w:p w14:paraId="282ADA54" w14:textId="4430E2DF" w:rsidR="0045663E" w:rsidRDefault="0045663E" w:rsidP="0045663E">
                    <w:pPr>
                      <w:pStyle w:val="Adressblock"/>
                      <w:spacing w:line="100" w:lineRule="exact"/>
                      <w:rPr>
                        <w:rStyle w:val="AdressblockZchn"/>
                        <w:rFonts w:cs="Arial"/>
                        <w:b/>
                        <w:bCs/>
                        <w:lang w:val="de-AT"/>
                      </w:rPr>
                    </w:pPr>
                  </w:p>
                  <w:p w14:paraId="227C5676" w14:textId="4D5E8D84" w:rsidR="0016305F" w:rsidRPr="00E47A33" w:rsidRDefault="00E47A33" w:rsidP="0045663E">
                    <w:pPr>
                      <w:pStyle w:val="Adressblock"/>
                      <w:spacing w:line="100" w:lineRule="exact"/>
                      <w:rPr>
                        <w:rStyle w:val="AdressblockZchn"/>
                        <w:rFonts w:cs="Arial"/>
                        <w:b/>
                        <w:bCs/>
                        <w:sz w:val="10"/>
                        <w:szCs w:val="10"/>
                        <w:lang w:val="de-AT"/>
                      </w:rPr>
                    </w:pPr>
                    <w:r>
                      <w:rPr>
                        <w:rStyle w:val="AdressblockZchn"/>
                        <w:rFonts w:cs="Arial"/>
                        <w:b/>
                        <w:bCs/>
                        <w:sz w:val="10"/>
                        <w:szCs w:val="10"/>
                        <w:lang w:val="de-AT"/>
                      </w:rPr>
                      <w:t>© K</w:t>
                    </w:r>
                    <w:r w:rsidRPr="00E47A33">
                      <w:rPr>
                        <w:rStyle w:val="AdressblockZchn"/>
                        <w:rFonts w:cs="Arial"/>
                        <w:b/>
                        <w:bCs/>
                        <w:sz w:val="10"/>
                        <w:szCs w:val="10"/>
                        <w:lang w:val="de-AT"/>
                      </w:rPr>
                      <w:t>. Weidmann</w:t>
                    </w:r>
                  </w:p>
                  <w:p w14:paraId="0F067ED8" w14:textId="7E83D3E1" w:rsidR="0045663E" w:rsidRPr="00614493" w:rsidRDefault="00E47A33" w:rsidP="0045663E">
                    <w:pPr>
                      <w:pStyle w:val="Adressblock"/>
                      <w:rPr>
                        <w:rFonts w:cs="Arial"/>
                        <w:lang w:val="de-AT"/>
                      </w:rPr>
                    </w:pPr>
                    <w:r>
                      <w:rPr>
                        <w:rFonts w:cs="Arial"/>
                        <w:lang w:val="de-AT"/>
                      </w:rPr>
                      <w:t>Seite</w:t>
                    </w:r>
                    <w:r w:rsidR="0016305F">
                      <w:rPr>
                        <w:rFonts w:cs="Arial"/>
                        <w:lang w:val="de-AT"/>
                      </w:rPr>
                      <w:t xml:space="preserve"> </w:t>
                    </w:r>
                    <w:r w:rsidR="0016305F">
                      <w:rPr>
                        <w:rFonts w:cs="Arial"/>
                        <w:lang w:val="de-AT"/>
                      </w:rPr>
                      <w:fldChar w:fldCharType="begin"/>
                    </w:r>
                    <w:r w:rsidR="0016305F">
                      <w:rPr>
                        <w:rFonts w:cs="Arial"/>
                        <w:lang w:val="de-AT"/>
                      </w:rPr>
                      <w:instrText xml:space="preserve"> PAGE  \* MERGEFORMAT </w:instrText>
                    </w:r>
                    <w:r w:rsidR="0016305F">
                      <w:rPr>
                        <w:rFonts w:cs="Arial"/>
                        <w:lang w:val="de-AT"/>
                      </w:rPr>
                      <w:fldChar w:fldCharType="separate"/>
                    </w:r>
                    <w:r w:rsidR="0016305F">
                      <w:rPr>
                        <w:rFonts w:cs="Arial"/>
                        <w:noProof/>
                        <w:lang w:val="de-AT"/>
                      </w:rPr>
                      <w:t>1</w:t>
                    </w:r>
                    <w:r w:rsidR="0016305F">
                      <w:rPr>
                        <w:rFonts w:cs="Arial"/>
                        <w:lang w:val="de-AT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0" wp14:anchorId="5F684175" wp14:editId="335C0A9B">
              <wp:simplePos x="0" y="0"/>
              <wp:positionH relativeFrom="page">
                <wp:posOffset>2506981</wp:posOffset>
              </wp:positionH>
              <wp:positionV relativeFrom="page">
                <wp:posOffset>9479280</wp:posOffset>
              </wp:positionV>
              <wp:extent cx="1607820" cy="1915160"/>
              <wp:effectExtent l="0" t="0" r="5080" b="2540"/>
              <wp:wrapSquare wrapText="bothSides"/>
              <wp:docPr id="8" name="Textfeld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7820" cy="19151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E90425" w14:textId="77777777" w:rsidR="00716415" w:rsidRPr="00614493" w:rsidRDefault="0045663E" w:rsidP="0045663E">
                          <w:pPr>
                            <w:pStyle w:val="Adressblock"/>
                            <w:rPr>
                              <w:rFonts w:cs="Arial"/>
                            </w:rPr>
                          </w:pPr>
                          <w:r w:rsidRPr="00614493">
                            <w:rPr>
                              <w:rFonts w:cs="Arial"/>
                            </w:rPr>
                            <w:t>Fachhochschule Vorarlberg GmbH</w:t>
                          </w:r>
                        </w:p>
                        <w:p w14:paraId="60CC8DDB" w14:textId="77777777" w:rsidR="00614493" w:rsidRDefault="0045663E" w:rsidP="0045663E">
                          <w:pPr>
                            <w:pStyle w:val="Adressblock"/>
                            <w:rPr>
                              <w:rFonts w:cs="Arial"/>
                              <w:lang w:val="de-AT"/>
                            </w:rPr>
                          </w:pPr>
                          <w:r w:rsidRPr="00614493">
                            <w:rPr>
                              <w:rFonts w:cs="Arial"/>
                              <w:lang w:val="de-AT"/>
                            </w:rPr>
                            <w:t>UID ATU38076103, DVR 0752614</w:t>
                          </w:r>
                        </w:p>
                        <w:p w14:paraId="06C0954D" w14:textId="545F22F2" w:rsidR="0045663E" w:rsidRPr="00614493" w:rsidRDefault="0045663E" w:rsidP="0045663E">
                          <w:pPr>
                            <w:pStyle w:val="Adressblock"/>
                            <w:rPr>
                              <w:rFonts w:cs="Arial"/>
                            </w:rPr>
                          </w:pPr>
                          <w:r w:rsidRPr="00614493">
                            <w:rPr>
                              <w:rFonts w:cs="Arial"/>
                            </w:rPr>
                            <w:t>EORI ATEOS1000019493</w:t>
                          </w:r>
                        </w:p>
                        <w:p w14:paraId="252C584E" w14:textId="77777777" w:rsidR="0045663E" w:rsidRPr="00614493" w:rsidRDefault="0045663E" w:rsidP="0045663E">
                          <w:pPr>
                            <w:pStyle w:val="Adressblock"/>
                            <w:rPr>
                              <w:rFonts w:cs="Arial"/>
                              <w:lang w:val="de-AT"/>
                            </w:rPr>
                          </w:pPr>
                          <w:r w:rsidRPr="00614493">
                            <w:rPr>
                              <w:rFonts w:cs="Arial"/>
                            </w:rPr>
                            <w:t>FN 165415h, LG Feldkirch</w:t>
                          </w:r>
                        </w:p>
                        <w:p w14:paraId="1276F507" w14:textId="77777777" w:rsidR="0045663E" w:rsidRPr="00614493" w:rsidRDefault="0045663E" w:rsidP="0045663E">
                          <w:pPr>
                            <w:pStyle w:val="Adressblock"/>
                            <w:spacing w:line="100" w:lineRule="exact"/>
                            <w:rPr>
                              <w:rStyle w:val="AdressblockZchn"/>
                              <w:rFonts w:cs="Arial"/>
                              <w:lang w:val="de-AT"/>
                            </w:rPr>
                          </w:pPr>
                        </w:p>
                        <w:p w14:paraId="78A2CA28" w14:textId="77777777" w:rsidR="0045663E" w:rsidRPr="00614493" w:rsidRDefault="0045663E" w:rsidP="0045663E">
                          <w:pPr>
                            <w:pStyle w:val="Adressblock"/>
                            <w:rPr>
                              <w:rFonts w:cs="Arial"/>
                              <w:lang w:val="de-A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F684175" id="Textfeld 8" o:spid="_x0000_s1027" type="#_x0000_t202" style="position:absolute;margin-left:197.4pt;margin-top:746.4pt;width:126.6pt;height:150.8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" o:allowoverlap="f" fillcolor="white [3201]" stroked="f" strokeweight=".5pt">
              <v:textbox inset="0,0,0,0">
                <w:txbxContent>
                  <w:p w14:paraId="72E90425" w14:textId="77777777" w:rsidR="00716415" w:rsidRPr="00614493" w:rsidRDefault="0045663E" w:rsidP="0045663E">
                    <w:pPr>
                      <w:pStyle w:val="Adressblock"/>
                      <w:rPr>
                        <w:rFonts w:cs="Arial"/>
                      </w:rPr>
                    </w:pPr>
                    <w:r w:rsidRPr="00614493">
                      <w:rPr>
                        <w:rFonts w:cs="Arial"/>
                      </w:rPr>
                      <w:t>Fachhochschule Vorarlberg GmbH</w:t>
                    </w:r>
                  </w:p>
                  <w:p w14:paraId="60CC8DDB" w14:textId="77777777" w:rsidR="00614493" w:rsidRDefault="0045663E" w:rsidP="0045663E">
                    <w:pPr>
                      <w:pStyle w:val="Adressblock"/>
                      <w:rPr>
                        <w:rFonts w:cs="Arial"/>
                        <w:lang w:val="de-AT"/>
                      </w:rPr>
                    </w:pPr>
                    <w:r w:rsidRPr="00614493">
                      <w:rPr>
                        <w:rFonts w:cs="Arial"/>
                        <w:lang w:val="de-AT"/>
                      </w:rPr>
                      <w:t>UID ATU38076103, DVR 0752614</w:t>
                    </w:r>
                  </w:p>
                  <w:p w14:paraId="06C0954D" w14:textId="545F22F2" w:rsidR="0045663E" w:rsidRPr="00614493" w:rsidRDefault="0045663E" w:rsidP="0045663E">
                    <w:pPr>
                      <w:pStyle w:val="Adressblock"/>
                      <w:rPr>
                        <w:rFonts w:cs="Arial"/>
                      </w:rPr>
                    </w:pPr>
                    <w:r w:rsidRPr="00614493">
                      <w:rPr>
                        <w:rFonts w:cs="Arial"/>
                      </w:rPr>
                      <w:t>EORI ATEOS1000019493</w:t>
                    </w:r>
                  </w:p>
                  <w:p w14:paraId="252C584E" w14:textId="77777777" w:rsidR="0045663E" w:rsidRPr="00614493" w:rsidRDefault="0045663E" w:rsidP="0045663E">
                    <w:pPr>
                      <w:pStyle w:val="Adressblock"/>
                      <w:rPr>
                        <w:rFonts w:cs="Arial"/>
                        <w:lang w:val="de-AT"/>
                      </w:rPr>
                    </w:pPr>
                    <w:r w:rsidRPr="00614493">
                      <w:rPr>
                        <w:rFonts w:cs="Arial"/>
                      </w:rPr>
                      <w:t>FN 165415h, LG Feldkirch</w:t>
                    </w:r>
                  </w:p>
                  <w:p w14:paraId="1276F507" w14:textId="77777777" w:rsidR="0045663E" w:rsidRPr="00614493" w:rsidRDefault="0045663E" w:rsidP="0045663E">
                    <w:pPr>
                      <w:pStyle w:val="Adressblock"/>
                      <w:spacing w:line="100" w:lineRule="exact"/>
                      <w:rPr>
                        <w:rStyle w:val="AdressblockZchn"/>
                        <w:rFonts w:cs="Arial"/>
                        <w:lang w:val="de-AT"/>
                      </w:rPr>
                    </w:pPr>
                  </w:p>
                  <w:p w14:paraId="78A2CA28" w14:textId="77777777" w:rsidR="0045663E" w:rsidRPr="00614493" w:rsidRDefault="0045663E" w:rsidP="0045663E">
                    <w:pPr>
                      <w:pStyle w:val="Adressblock"/>
                      <w:rPr>
                        <w:rFonts w:cs="Arial"/>
                        <w:lang w:val="de-AT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0" wp14:anchorId="46BAA648" wp14:editId="427F1EA4">
              <wp:simplePos x="0" y="0"/>
              <wp:positionH relativeFrom="page">
                <wp:posOffset>899161</wp:posOffset>
              </wp:positionH>
              <wp:positionV relativeFrom="page">
                <wp:posOffset>9479280</wp:posOffset>
              </wp:positionV>
              <wp:extent cx="1363980" cy="1915160"/>
              <wp:effectExtent l="0" t="0" r="0" b="2540"/>
              <wp:wrapSquare wrapText="bothSides"/>
              <wp:docPr id="2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3980" cy="19151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9FBF48" w14:textId="77777777" w:rsidR="0045663E" w:rsidRPr="00614493" w:rsidRDefault="0045663E" w:rsidP="0045663E">
                          <w:pPr>
                            <w:pStyle w:val="Adressblock"/>
                            <w:rPr>
                              <w:rFonts w:cs="Arial"/>
                            </w:rPr>
                          </w:pPr>
                          <w:r w:rsidRPr="00614493">
                            <w:rPr>
                              <w:rFonts w:cs="Arial"/>
                            </w:rPr>
                            <w:t>CAMPUS V, Hochschulstraße 1</w:t>
                          </w:r>
                        </w:p>
                        <w:p w14:paraId="177A1FA6" w14:textId="77777777" w:rsidR="0045663E" w:rsidRPr="00614493" w:rsidRDefault="0045663E" w:rsidP="0045663E">
                          <w:pPr>
                            <w:pStyle w:val="Adressblock"/>
                            <w:rPr>
                              <w:rFonts w:cs="Arial"/>
                            </w:rPr>
                          </w:pPr>
                          <w:r w:rsidRPr="00614493">
                            <w:rPr>
                              <w:rFonts w:cs="Arial"/>
                            </w:rPr>
                            <w:t>6850 Dornbirn, Austria</w:t>
                          </w:r>
                        </w:p>
                        <w:p w14:paraId="431CEBC3" w14:textId="77777777" w:rsidR="0045663E" w:rsidRPr="00614493" w:rsidRDefault="0045663E" w:rsidP="0045663E">
                          <w:pPr>
                            <w:pStyle w:val="Adressblock"/>
                            <w:rPr>
                              <w:rFonts w:cs="Arial"/>
                            </w:rPr>
                          </w:pPr>
                          <w:r w:rsidRPr="00614493">
                            <w:rPr>
                              <w:rFonts w:cs="Arial"/>
                            </w:rPr>
                            <w:t>T +43 5572 792</w:t>
                          </w:r>
                        </w:p>
                        <w:p w14:paraId="478D641E" w14:textId="77777777" w:rsidR="0045663E" w:rsidRPr="00614493" w:rsidRDefault="0045663E" w:rsidP="0045663E">
                          <w:pPr>
                            <w:pStyle w:val="Adressblock"/>
                            <w:rPr>
                              <w:rFonts w:cs="Arial"/>
                              <w:lang w:val="en-US"/>
                            </w:rPr>
                          </w:pPr>
                          <w:r w:rsidRPr="00614493">
                            <w:rPr>
                              <w:rFonts w:cs="Arial"/>
                              <w:lang w:val="en-US"/>
                            </w:rPr>
                            <w:t>F +43 5572 792 9500</w:t>
                          </w:r>
                        </w:p>
                        <w:p w14:paraId="1646A94B" w14:textId="77777777" w:rsidR="0045663E" w:rsidRPr="00614493" w:rsidRDefault="0045663E" w:rsidP="0045663E">
                          <w:pPr>
                            <w:pStyle w:val="Adressblock"/>
                            <w:spacing w:line="100" w:lineRule="exact"/>
                            <w:rPr>
                              <w:rFonts w:cs="Arial"/>
                              <w:lang w:val="en-US"/>
                            </w:rPr>
                          </w:pPr>
                        </w:p>
                        <w:p w14:paraId="4235AF4C" w14:textId="77777777" w:rsidR="0045663E" w:rsidRPr="00614493" w:rsidRDefault="0045663E" w:rsidP="0045663E">
                          <w:pPr>
                            <w:pStyle w:val="Adressblock"/>
                            <w:spacing w:line="100" w:lineRule="exact"/>
                            <w:rPr>
                              <w:rStyle w:val="AdressblockZchn"/>
                              <w:rFonts w:cs="Arial"/>
                              <w:lang w:val="en-US"/>
                            </w:rPr>
                          </w:pPr>
                        </w:p>
                        <w:p w14:paraId="2092D9F7" w14:textId="77777777" w:rsidR="0045663E" w:rsidRPr="00614493" w:rsidRDefault="0045663E" w:rsidP="0045663E">
                          <w:pPr>
                            <w:pStyle w:val="Adressblock"/>
                            <w:rPr>
                              <w:rFonts w:cs="Arial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6BAA648" id="Textfeld 2" o:spid="_x0000_s1028" type="#_x0000_t202" style="position:absolute;margin-left:70.8pt;margin-top:746.4pt;width:107.4pt;height:150.8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" o:allowoverlap="f" fillcolor="white [3201]" stroked="f" strokeweight=".5pt">
              <v:textbox inset="0,0,0,0">
                <w:txbxContent>
                  <w:p w14:paraId="7C9FBF48" w14:textId="77777777" w:rsidR="0045663E" w:rsidRPr="00614493" w:rsidRDefault="0045663E" w:rsidP="0045663E">
                    <w:pPr>
                      <w:pStyle w:val="Adressblock"/>
                      <w:rPr>
                        <w:rFonts w:cs="Arial"/>
                      </w:rPr>
                    </w:pPr>
                    <w:r w:rsidRPr="00614493">
                      <w:rPr>
                        <w:rFonts w:cs="Arial"/>
                      </w:rPr>
                      <w:t>CAMPUS V, Hochschulstraße 1</w:t>
                    </w:r>
                  </w:p>
                  <w:p w14:paraId="177A1FA6" w14:textId="77777777" w:rsidR="0045663E" w:rsidRPr="00614493" w:rsidRDefault="0045663E" w:rsidP="0045663E">
                    <w:pPr>
                      <w:pStyle w:val="Adressblock"/>
                      <w:rPr>
                        <w:rFonts w:cs="Arial"/>
                      </w:rPr>
                    </w:pPr>
                    <w:r w:rsidRPr="00614493">
                      <w:rPr>
                        <w:rFonts w:cs="Arial"/>
                      </w:rPr>
                      <w:t>6850 Dornbirn, Austria</w:t>
                    </w:r>
                  </w:p>
                  <w:p w14:paraId="431CEBC3" w14:textId="77777777" w:rsidR="0045663E" w:rsidRPr="00614493" w:rsidRDefault="0045663E" w:rsidP="0045663E">
                    <w:pPr>
                      <w:pStyle w:val="Adressblock"/>
                      <w:rPr>
                        <w:rFonts w:cs="Arial"/>
                      </w:rPr>
                    </w:pPr>
                    <w:r w:rsidRPr="00614493">
                      <w:rPr>
                        <w:rFonts w:cs="Arial"/>
                      </w:rPr>
                      <w:t>T +43 5572 792</w:t>
                    </w:r>
                  </w:p>
                  <w:p w14:paraId="478D641E" w14:textId="77777777" w:rsidR="0045663E" w:rsidRPr="00614493" w:rsidRDefault="0045663E" w:rsidP="0045663E">
                    <w:pPr>
                      <w:pStyle w:val="Adressblock"/>
                      <w:rPr>
                        <w:rFonts w:cs="Arial"/>
                        <w:lang w:val="en-US"/>
                      </w:rPr>
                    </w:pPr>
                    <w:r w:rsidRPr="00614493">
                      <w:rPr>
                        <w:rFonts w:cs="Arial"/>
                        <w:lang w:val="en-US"/>
                      </w:rPr>
                      <w:t>F +43 5572 792 9500</w:t>
                    </w:r>
                  </w:p>
                  <w:p w14:paraId="1646A94B" w14:textId="77777777" w:rsidR="0045663E" w:rsidRPr="00614493" w:rsidRDefault="0045663E" w:rsidP="0045663E">
                    <w:pPr>
                      <w:pStyle w:val="Adressblock"/>
                      <w:spacing w:line="100" w:lineRule="exact"/>
                      <w:rPr>
                        <w:rFonts w:cs="Arial"/>
                        <w:lang w:val="en-US"/>
                      </w:rPr>
                    </w:pPr>
                  </w:p>
                  <w:p w14:paraId="4235AF4C" w14:textId="77777777" w:rsidR="0045663E" w:rsidRPr="00614493" w:rsidRDefault="0045663E" w:rsidP="0045663E">
                    <w:pPr>
                      <w:pStyle w:val="Adressblock"/>
                      <w:spacing w:line="100" w:lineRule="exact"/>
                      <w:rPr>
                        <w:rStyle w:val="AdressblockZchn"/>
                        <w:rFonts w:cs="Arial"/>
                        <w:lang w:val="en-US"/>
                      </w:rPr>
                    </w:pPr>
                  </w:p>
                  <w:p w14:paraId="2092D9F7" w14:textId="77777777" w:rsidR="0045663E" w:rsidRPr="00614493" w:rsidRDefault="0045663E" w:rsidP="0045663E">
                    <w:pPr>
                      <w:pStyle w:val="Adressblock"/>
                      <w:rPr>
                        <w:rFonts w:cs="Arial"/>
                        <w:lang w:val="en-US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AA55DE" w14:textId="77777777" w:rsidR="0059438B" w:rsidRDefault="0059438B" w:rsidP="00D53299">
      <w:pPr>
        <w:spacing w:line="240" w:lineRule="auto"/>
      </w:pPr>
      <w:r>
        <w:separator/>
      </w:r>
    </w:p>
  </w:footnote>
  <w:footnote w:type="continuationSeparator" w:id="0">
    <w:p w14:paraId="0D1F1E8E" w14:textId="77777777" w:rsidR="0059438B" w:rsidRDefault="0059438B" w:rsidP="00D532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B9760" w14:textId="57995AC9" w:rsidR="00307524" w:rsidRDefault="0016305F">
    <w:pPr>
      <w:pStyle w:val="Kopfzeile"/>
    </w:pPr>
    <w:r>
      <w:rPr>
        <w:noProof/>
        <w:color w:val="FF0000"/>
      </w:rPr>
      <w:drawing>
        <wp:anchor distT="0" distB="0" distL="114300" distR="114300" simplePos="0" relativeHeight="251671552" behindDoc="0" locked="0" layoutInCell="1" allowOverlap="1" wp14:anchorId="0FC12BAD" wp14:editId="416B107E">
          <wp:simplePos x="0" y="0"/>
          <wp:positionH relativeFrom="column">
            <wp:posOffset>14191</wp:posOffset>
          </wp:positionH>
          <wp:positionV relativeFrom="paragraph">
            <wp:posOffset>237490</wp:posOffset>
          </wp:positionV>
          <wp:extent cx="1053809" cy="363415"/>
          <wp:effectExtent l="0" t="0" r="635" b="5080"/>
          <wp:wrapNone/>
          <wp:docPr id="19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3809" cy="363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DDEAE4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14C34B7"/>
    <w:multiLevelType w:val="multilevel"/>
    <w:tmpl w:val="28BC3024"/>
    <w:styleLink w:val="FHVGliederungberschriftenohneNummer"/>
    <w:lvl w:ilvl="0">
      <w:start w:val="1"/>
      <w:numFmt w:val="non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pStyle w:val="berschrift2"/>
      <w:suff w:val="nothing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none"/>
      <w:pStyle w:val="berschrift3"/>
      <w:suff w:val="nothing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pStyle w:val="berschrift7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pStyle w:val="berschrift8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pStyle w:val="berschrift9"/>
      <w:lvlText w:val="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6E04E14"/>
    <w:multiLevelType w:val="multilevel"/>
    <w:tmpl w:val="15825EBE"/>
    <w:styleLink w:val="FHVListeAufzhlungen"/>
    <w:lvl w:ilvl="0">
      <w:start w:val="1"/>
      <w:numFmt w:val="bullet"/>
      <w:pStyle w:val="Aufzhlungszeichen"/>
      <w:lvlText w:val=""/>
      <w:lvlJc w:val="left"/>
      <w:pPr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pStyle w:val="Aufzhlungszeichen2"/>
      <w:lvlText w:val=""/>
      <w:lvlJc w:val="left"/>
      <w:pPr>
        <w:ind w:left="714" w:hanging="357"/>
      </w:pPr>
      <w:rPr>
        <w:rFonts w:ascii="Symbol" w:hAnsi="Symbol" w:hint="default"/>
        <w:color w:val="auto"/>
      </w:rPr>
    </w:lvl>
    <w:lvl w:ilvl="2">
      <w:start w:val="1"/>
      <w:numFmt w:val="bullet"/>
      <w:pStyle w:val="Aufzhlungszeichen3"/>
      <w:lvlText w:val=""/>
      <w:lvlJc w:val="left"/>
      <w:pPr>
        <w:ind w:left="1071" w:hanging="357"/>
      </w:pPr>
      <w:rPr>
        <w:rFonts w:ascii="Symbol" w:hAnsi="Symbol" w:hint="default"/>
        <w:color w:val="auto"/>
      </w:rPr>
    </w:lvl>
    <w:lvl w:ilvl="3">
      <w:start w:val="1"/>
      <w:numFmt w:val="bullet"/>
      <w:pStyle w:val="Aufzhlungszeichen4"/>
      <w:lvlText w:val=""/>
      <w:lvlJc w:val="left"/>
      <w:pPr>
        <w:ind w:left="1428" w:hanging="357"/>
      </w:pPr>
      <w:rPr>
        <w:rFonts w:ascii="Symbol" w:hAnsi="Symbol" w:hint="default"/>
        <w:color w:val="auto"/>
      </w:rPr>
    </w:lvl>
    <w:lvl w:ilvl="4">
      <w:start w:val="1"/>
      <w:numFmt w:val="bullet"/>
      <w:pStyle w:val="Aufzhlungszeichen5"/>
      <w:lvlText w:val=""/>
      <w:lvlJc w:val="left"/>
      <w:pPr>
        <w:ind w:left="1785" w:hanging="357"/>
      </w:pPr>
      <w:rPr>
        <w:rFonts w:ascii="Symbol" w:hAnsi="Symbol" w:hint="default"/>
        <w:color w:val="auto"/>
      </w:rPr>
    </w:lvl>
    <w:lvl w:ilvl="5">
      <w:start w:val="1"/>
      <w:numFmt w:val="bullet"/>
      <w:lvlText w:val=""/>
      <w:lvlJc w:val="left"/>
      <w:pPr>
        <w:ind w:left="2142" w:hanging="357"/>
      </w:pPr>
      <w:rPr>
        <w:rFonts w:ascii="Symbol" w:hAnsi="Symbol" w:hint="default"/>
        <w:color w:val="auto"/>
      </w:rPr>
    </w:lvl>
    <w:lvl w:ilvl="6">
      <w:start w:val="1"/>
      <w:numFmt w:val="bullet"/>
      <w:lvlText w:val=""/>
      <w:lvlJc w:val="left"/>
      <w:pPr>
        <w:ind w:left="2499" w:hanging="357"/>
      </w:pPr>
      <w:rPr>
        <w:rFonts w:ascii="Symbol" w:hAnsi="Symbol" w:hint="default"/>
        <w:color w:val="auto"/>
      </w:rPr>
    </w:lvl>
    <w:lvl w:ilvl="7">
      <w:start w:val="1"/>
      <w:numFmt w:val="bullet"/>
      <w:lvlText w:val=""/>
      <w:lvlJc w:val="left"/>
      <w:pPr>
        <w:ind w:left="2856" w:hanging="357"/>
      </w:pPr>
      <w:rPr>
        <w:rFonts w:ascii="Symbol" w:hAnsi="Symbol" w:hint="default"/>
        <w:color w:val="auto"/>
      </w:rPr>
    </w:lvl>
    <w:lvl w:ilvl="8">
      <w:start w:val="1"/>
      <w:numFmt w:val="bullet"/>
      <w:lvlText w:val=""/>
      <w:lvlJc w:val="left"/>
      <w:pPr>
        <w:ind w:left="3213" w:hanging="357"/>
      </w:pPr>
      <w:rPr>
        <w:rFonts w:ascii="Symbol" w:hAnsi="Symbol" w:hint="default"/>
        <w:color w:val="auto"/>
      </w:rPr>
    </w:lvl>
  </w:abstractNum>
  <w:abstractNum w:abstractNumId="10" w15:restartNumberingAfterBreak="0">
    <w:nsid w:val="4D82382A"/>
    <w:multiLevelType w:val="hybridMultilevel"/>
    <w:tmpl w:val="B52619EA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088083C"/>
    <w:multiLevelType w:val="multilevel"/>
    <w:tmpl w:val="6846B63E"/>
    <w:styleLink w:val="FHVNummerierung"/>
    <w:lvl w:ilvl="0">
      <w:start w:val="1"/>
      <w:numFmt w:val="decimal"/>
      <w:pStyle w:val="Nummerierung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Nummerierung2"/>
      <w:lvlText w:val="%1.%2"/>
      <w:lvlJc w:val="left"/>
      <w:pPr>
        <w:ind w:left="1021" w:hanging="664"/>
      </w:pPr>
      <w:rPr>
        <w:rFonts w:hint="default"/>
      </w:rPr>
    </w:lvl>
    <w:lvl w:ilvl="2">
      <w:start w:val="1"/>
      <w:numFmt w:val="decimal"/>
      <w:pStyle w:val="Nummerierung3"/>
      <w:lvlText w:val="%1.%2.%3"/>
      <w:lvlJc w:val="left"/>
      <w:pPr>
        <w:ind w:left="1474" w:hanging="760"/>
      </w:pPr>
      <w:rPr>
        <w:rFonts w:hint="default"/>
      </w:rPr>
    </w:lvl>
    <w:lvl w:ilvl="3">
      <w:start w:val="1"/>
      <w:numFmt w:val="decimal"/>
      <w:pStyle w:val="Nummerierung4"/>
      <w:lvlText w:val="%1.%2.%3.%4"/>
      <w:lvlJc w:val="left"/>
      <w:pPr>
        <w:ind w:left="2211" w:hanging="1247"/>
      </w:pPr>
      <w:rPr>
        <w:rFonts w:hint="default"/>
      </w:rPr>
    </w:lvl>
    <w:lvl w:ilvl="4">
      <w:start w:val="1"/>
      <w:numFmt w:val="decimal"/>
      <w:pStyle w:val="Nummerierung5"/>
      <w:lvlText w:val="%1.%2.%3.%4.%5"/>
      <w:lvlJc w:val="left"/>
      <w:pPr>
        <w:ind w:left="2835" w:hanging="1407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3062" w:hanging="1277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3175" w:hanging="1033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345" w:hanging="846"/>
      </w:pPr>
      <w:rPr>
        <w:rFonts w:hint="default"/>
      </w:rPr>
    </w:lvl>
    <w:lvl w:ilvl="8">
      <w:start w:val="1"/>
      <w:numFmt w:val="none"/>
      <w:lvlRestart w:val="0"/>
      <w:lvlText w:val="%9."/>
      <w:lvlJc w:val="left"/>
      <w:pPr>
        <w:ind w:left="3572" w:hanging="716"/>
      </w:pPr>
      <w:rPr>
        <w:rFonts w:hint="default"/>
      </w:rPr>
    </w:lvl>
  </w:abstractNum>
  <w:abstractNum w:abstractNumId="12" w15:restartNumberingAfterBreak="0">
    <w:nsid w:val="718663BD"/>
    <w:multiLevelType w:val="multilevel"/>
    <w:tmpl w:val="5D1462E2"/>
    <w:styleLink w:val="FHVGliederungberschriftenmitNummer"/>
    <w:lvl w:ilvl="0">
      <w:start w:val="1"/>
      <w:numFmt w:val="decimal"/>
      <w:pStyle w:val="berschrift1mitNUM"/>
      <w:lvlText w:val="%1"/>
      <w:lvlJc w:val="left"/>
      <w:pPr>
        <w:ind w:left="357" w:hanging="357"/>
      </w:pPr>
      <w:rPr>
        <w:rFonts w:asciiTheme="majorHAnsi" w:hAnsiTheme="majorHAnsi" w:hint="default"/>
      </w:rPr>
    </w:lvl>
    <w:lvl w:ilvl="1">
      <w:start w:val="1"/>
      <w:numFmt w:val="decimal"/>
      <w:pStyle w:val="berschrift2mitNUM"/>
      <w:lvlText w:val="%1.%2"/>
      <w:lvlJc w:val="left"/>
      <w:pPr>
        <w:ind w:left="714" w:hanging="357"/>
      </w:pPr>
      <w:rPr>
        <w:rFonts w:asciiTheme="majorHAnsi" w:hAnsiTheme="majorHAnsi" w:hint="default"/>
      </w:rPr>
    </w:lvl>
    <w:lvl w:ilvl="2">
      <w:start w:val="1"/>
      <w:numFmt w:val="decimal"/>
      <w:pStyle w:val="berschrift3mitNUM"/>
      <w:lvlText w:val="%1.%2.%3"/>
      <w:lvlJc w:val="left"/>
      <w:pPr>
        <w:ind w:left="1429" w:hanging="715"/>
      </w:pPr>
      <w:rPr>
        <w:rFonts w:asciiTheme="majorHAnsi" w:hAnsiTheme="majorHAnsi" w:hint="default"/>
      </w:rPr>
    </w:lvl>
    <w:lvl w:ilvl="3">
      <w:start w:val="1"/>
      <w:numFmt w:val="decimal"/>
      <w:pStyle w:val="berschrift4mitNUM"/>
      <w:lvlText w:val="%1.%2.%3.%4"/>
      <w:lvlJc w:val="left"/>
      <w:pPr>
        <w:ind w:left="2143" w:hanging="1072"/>
      </w:pPr>
      <w:rPr>
        <w:rFonts w:asciiTheme="majorHAnsi" w:hAnsiTheme="majorHAnsi" w:hint="default"/>
      </w:rPr>
    </w:lvl>
    <w:lvl w:ilvl="4">
      <w:start w:val="1"/>
      <w:numFmt w:val="decimal"/>
      <w:pStyle w:val="berschrift5mitNUM"/>
      <w:lvlText w:val="%1.%2.%3.%4.%5"/>
      <w:lvlJc w:val="left"/>
      <w:pPr>
        <w:ind w:left="2858" w:hanging="1430"/>
      </w:pPr>
      <w:rPr>
        <w:rFonts w:asciiTheme="majorHAnsi" w:hAnsiTheme="majorHAnsi" w:hint="default"/>
      </w:rPr>
    </w:lvl>
    <w:lvl w:ilvl="5">
      <w:start w:val="1"/>
      <w:numFmt w:val="decimal"/>
      <w:pStyle w:val="berschrift6mitNUM"/>
      <w:lvlText w:val="%1.%2.%3.%4.%5.%6"/>
      <w:lvlJc w:val="left"/>
      <w:pPr>
        <w:ind w:left="3572" w:hanging="1787"/>
      </w:pPr>
      <w:rPr>
        <w:rFonts w:asciiTheme="majorHAnsi" w:hAnsiTheme="majorHAnsi" w:hint="default"/>
      </w:rPr>
    </w:lvl>
    <w:lvl w:ilvl="6">
      <w:start w:val="1"/>
      <w:numFmt w:val="decimal"/>
      <w:pStyle w:val="berschrift7mitNUM"/>
      <w:lvlText w:val="%1.%2.%3.%4.%5.%6.%7"/>
      <w:lvlJc w:val="left"/>
      <w:pPr>
        <w:ind w:left="4287" w:hanging="2145"/>
      </w:pPr>
      <w:rPr>
        <w:rFonts w:asciiTheme="majorHAnsi" w:hAnsiTheme="majorHAnsi" w:hint="default"/>
      </w:rPr>
    </w:lvl>
    <w:lvl w:ilvl="7">
      <w:start w:val="1"/>
      <w:numFmt w:val="decimal"/>
      <w:pStyle w:val="berschrift8mitNUM"/>
      <w:lvlText w:val="%1.%2.%3.%4.%5.%6.%7.%8"/>
      <w:lvlJc w:val="left"/>
      <w:pPr>
        <w:ind w:left="5001" w:hanging="2502"/>
      </w:pPr>
      <w:rPr>
        <w:rFonts w:asciiTheme="majorHAnsi" w:hAnsiTheme="majorHAnsi" w:hint="default"/>
      </w:rPr>
    </w:lvl>
    <w:lvl w:ilvl="8">
      <w:start w:val="1"/>
      <w:numFmt w:val="decimal"/>
      <w:pStyle w:val="berschrift9mitNUM"/>
      <w:lvlText w:val="%1.%2.%3.%4.%5.%6.%7.%8.%9"/>
      <w:lvlJc w:val="left"/>
      <w:pPr>
        <w:ind w:left="5715" w:hanging="2859"/>
      </w:pPr>
      <w:rPr>
        <w:rFonts w:asciiTheme="majorHAnsi" w:hAnsiTheme="majorHAnsi" w:hint="default"/>
      </w:rPr>
    </w:lvl>
  </w:abstractNum>
  <w:abstractNum w:abstractNumId="13" w15:restartNumberingAfterBreak="0">
    <w:nsid w:val="761307CD"/>
    <w:multiLevelType w:val="hybridMultilevel"/>
    <w:tmpl w:val="E09A3766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662584801">
    <w:abstractNumId w:val="12"/>
  </w:num>
  <w:num w:numId="2" w16cid:durableId="1436362876">
    <w:abstractNumId w:val="8"/>
  </w:num>
  <w:num w:numId="3" w16cid:durableId="1878161613">
    <w:abstractNumId w:val="9"/>
  </w:num>
  <w:num w:numId="4" w16cid:durableId="770665769">
    <w:abstractNumId w:val="11"/>
  </w:num>
  <w:num w:numId="5" w16cid:durableId="1722902780">
    <w:abstractNumId w:val="11"/>
  </w:num>
  <w:num w:numId="6" w16cid:durableId="612244606">
    <w:abstractNumId w:val="8"/>
  </w:num>
  <w:num w:numId="7" w16cid:durableId="1032874837">
    <w:abstractNumId w:val="12"/>
  </w:num>
  <w:num w:numId="8" w16cid:durableId="436489915">
    <w:abstractNumId w:val="0"/>
  </w:num>
  <w:num w:numId="9" w16cid:durableId="794952197">
    <w:abstractNumId w:val="1"/>
  </w:num>
  <w:num w:numId="10" w16cid:durableId="2033483770">
    <w:abstractNumId w:val="2"/>
  </w:num>
  <w:num w:numId="11" w16cid:durableId="271939232">
    <w:abstractNumId w:val="3"/>
  </w:num>
  <w:num w:numId="12" w16cid:durableId="41945509">
    <w:abstractNumId w:val="13"/>
  </w:num>
  <w:num w:numId="13" w16cid:durableId="728185598">
    <w:abstractNumId w:val="10"/>
  </w:num>
  <w:num w:numId="14" w16cid:durableId="784734069">
    <w:abstractNumId w:val="4"/>
  </w:num>
  <w:num w:numId="15" w16cid:durableId="503714552">
    <w:abstractNumId w:val="5"/>
  </w:num>
  <w:num w:numId="16" w16cid:durableId="2097821105">
    <w:abstractNumId w:val="6"/>
  </w:num>
  <w:num w:numId="17" w16cid:durableId="109058633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trackedChange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A9"/>
    <w:rsid w:val="000248CE"/>
    <w:rsid w:val="00024EB6"/>
    <w:rsid w:val="00025981"/>
    <w:rsid w:val="00026D59"/>
    <w:rsid w:val="0003011C"/>
    <w:rsid w:val="00032004"/>
    <w:rsid w:val="00036429"/>
    <w:rsid w:val="000375AA"/>
    <w:rsid w:val="000515E6"/>
    <w:rsid w:val="00052C46"/>
    <w:rsid w:val="00060925"/>
    <w:rsid w:val="000743C9"/>
    <w:rsid w:val="000A1725"/>
    <w:rsid w:val="000B1E5B"/>
    <w:rsid w:val="000C25DB"/>
    <w:rsid w:val="000D5B4B"/>
    <w:rsid w:val="000F091E"/>
    <w:rsid w:val="000F7ED1"/>
    <w:rsid w:val="00102653"/>
    <w:rsid w:val="001064D9"/>
    <w:rsid w:val="00111FA3"/>
    <w:rsid w:val="0011359C"/>
    <w:rsid w:val="0012186F"/>
    <w:rsid w:val="00125568"/>
    <w:rsid w:val="00134605"/>
    <w:rsid w:val="00135FF8"/>
    <w:rsid w:val="00136D93"/>
    <w:rsid w:val="00146AD5"/>
    <w:rsid w:val="00152611"/>
    <w:rsid w:val="0016305F"/>
    <w:rsid w:val="00175750"/>
    <w:rsid w:val="0018508A"/>
    <w:rsid w:val="00193901"/>
    <w:rsid w:val="001974CC"/>
    <w:rsid w:val="001B5FE4"/>
    <w:rsid w:val="001C0DF9"/>
    <w:rsid w:val="001C2D6D"/>
    <w:rsid w:val="001C6920"/>
    <w:rsid w:val="001C698B"/>
    <w:rsid w:val="001D221C"/>
    <w:rsid w:val="001D225B"/>
    <w:rsid w:val="001D5DC5"/>
    <w:rsid w:val="001E2C8F"/>
    <w:rsid w:val="001E44F2"/>
    <w:rsid w:val="001E7EED"/>
    <w:rsid w:val="001F7259"/>
    <w:rsid w:val="00203FA8"/>
    <w:rsid w:val="00204887"/>
    <w:rsid w:val="00204B49"/>
    <w:rsid w:val="002074FD"/>
    <w:rsid w:val="0022476B"/>
    <w:rsid w:val="002304D1"/>
    <w:rsid w:val="00232F8B"/>
    <w:rsid w:val="00243259"/>
    <w:rsid w:val="00265E2F"/>
    <w:rsid w:val="0027074F"/>
    <w:rsid w:val="00271964"/>
    <w:rsid w:val="00271A2B"/>
    <w:rsid w:val="00275235"/>
    <w:rsid w:val="00283277"/>
    <w:rsid w:val="0028468D"/>
    <w:rsid w:val="00297401"/>
    <w:rsid w:val="002B1DEE"/>
    <w:rsid w:val="002D20CD"/>
    <w:rsid w:val="002D56A9"/>
    <w:rsid w:val="002E1113"/>
    <w:rsid w:val="002F7D6B"/>
    <w:rsid w:val="00304E16"/>
    <w:rsid w:val="00307524"/>
    <w:rsid w:val="00307C37"/>
    <w:rsid w:val="003136E0"/>
    <w:rsid w:val="003246AE"/>
    <w:rsid w:val="00324B46"/>
    <w:rsid w:val="0035000A"/>
    <w:rsid w:val="003512B9"/>
    <w:rsid w:val="003545F8"/>
    <w:rsid w:val="003639A9"/>
    <w:rsid w:val="003654E2"/>
    <w:rsid w:val="00367248"/>
    <w:rsid w:val="00375C80"/>
    <w:rsid w:val="00380938"/>
    <w:rsid w:val="00382270"/>
    <w:rsid w:val="003854D9"/>
    <w:rsid w:val="00386E25"/>
    <w:rsid w:val="00391786"/>
    <w:rsid w:val="003D3AF8"/>
    <w:rsid w:val="003E6689"/>
    <w:rsid w:val="003E67BA"/>
    <w:rsid w:val="003F1107"/>
    <w:rsid w:val="003F78F9"/>
    <w:rsid w:val="00402422"/>
    <w:rsid w:val="00402CD6"/>
    <w:rsid w:val="00403D7F"/>
    <w:rsid w:val="00406937"/>
    <w:rsid w:val="00410797"/>
    <w:rsid w:val="00414811"/>
    <w:rsid w:val="00420B78"/>
    <w:rsid w:val="00423263"/>
    <w:rsid w:val="00423833"/>
    <w:rsid w:val="00440BA6"/>
    <w:rsid w:val="004410A8"/>
    <w:rsid w:val="004551BF"/>
    <w:rsid w:val="0045663E"/>
    <w:rsid w:val="00464D74"/>
    <w:rsid w:val="004670AE"/>
    <w:rsid w:val="00467E5F"/>
    <w:rsid w:val="00474678"/>
    <w:rsid w:val="004751AD"/>
    <w:rsid w:val="00475B44"/>
    <w:rsid w:val="00493A4D"/>
    <w:rsid w:val="00493AA9"/>
    <w:rsid w:val="004966F0"/>
    <w:rsid w:val="004974DE"/>
    <w:rsid w:val="004B17E7"/>
    <w:rsid w:val="004B57B8"/>
    <w:rsid w:val="004B629F"/>
    <w:rsid w:val="004C28D5"/>
    <w:rsid w:val="004C3BDB"/>
    <w:rsid w:val="004C421F"/>
    <w:rsid w:val="004D07B8"/>
    <w:rsid w:val="004D59AE"/>
    <w:rsid w:val="004F50CA"/>
    <w:rsid w:val="004F58B9"/>
    <w:rsid w:val="004F5CE1"/>
    <w:rsid w:val="00526B6F"/>
    <w:rsid w:val="00527EC3"/>
    <w:rsid w:val="005466FE"/>
    <w:rsid w:val="005467F6"/>
    <w:rsid w:val="0055341C"/>
    <w:rsid w:val="00571321"/>
    <w:rsid w:val="005724CE"/>
    <w:rsid w:val="00573416"/>
    <w:rsid w:val="00576C62"/>
    <w:rsid w:val="00587590"/>
    <w:rsid w:val="0059438B"/>
    <w:rsid w:val="00595A4C"/>
    <w:rsid w:val="005A08A9"/>
    <w:rsid w:val="005A0EE2"/>
    <w:rsid w:val="005A3592"/>
    <w:rsid w:val="005A52F0"/>
    <w:rsid w:val="005B42D9"/>
    <w:rsid w:val="005B6367"/>
    <w:rsid w:val="005F54D4"/>
    <w:rsid w:val="00600F42"/>
    <w:rsid w:val="00602C4A"/>
    <w:rsid w:val="00602F24"/>
    <w:rsid w:val="006118D1"/>
    <w:rsid w:val="00614493"/>
    <w:rsid w:val="00622349"/>
    <w:rsid w:val="00622C6E"/>
    <w:rsid w:val="0062494D"/>
    <w:rsid w:val="00632DA6"/>
    <w:rsid w:val="00636655"/>
    <w:rsid w:val="006410FB"/>
    <w:rsid w:val="00654DF6"/>
    <w:rsid w:val="006554CB"/>
    <w:rsid w:val="00661679"/>
    <w:rsid w:val="0066673F"/>
    <w:rsid w:val="00667CF9"/>
    <w:rsid w:val="00667EA7"/>
    <w:rsid w:val="00680AA0"/>
    <w:rsid w:val="006867CF"/>
    <w:rsid w:val="006916C0"/>
    <w:rsid w:val="00696A8D"/>
    <w:rsid w:val="006B2692"/>
    <w:rsid w:val="006B63EA"/>
    <w:rsid w:val="006C6DF2"/>
    <w:rsid w:val="006D340D"/>
    <w:rsid w:val="006F4B74"/>
    <w:rsid w:val="0070320B"/>
    <w:rsid w:val="00716415"/>
    <w:rsid w:val="00716F01"/>
    <w:rsid w:val="00720401"/>
    <w:rsid w:val="0074651E"/>
    <w:rsid w:val="00757E76"/>
    <w:rsid w:val="0077566D"/>
    <w:rsid w:val="007759CE"/>
    <w:rsid w:val="00784FFC"/>
    <w:rsid w:val="00791A34"/>
    <w:rsid w:val="007A3A42"/>
    <w:rsid w:val="007A4E1D"/>
    <w:rsid w:val="007B5E4E"/>
    <w:rsid w:val="007C0F0B"/>
    <w:rsid w:val="007C49EC"/>
    <w:rsid w:val="007C5805"/>
    <w:rsid w:val="007D5AF7"/>
    <w:rsid w:val="007D6C1B"/>
    <w:rsid w:val="007E0185"/>
    <w:rsid w:val="007E0EB4"/>
    <w:rsid w:val="007E356D"/>
    <w:rsid w:val="007E73D1"/>
    <w:rsid w:val="007E7783"/>
    <w:rsid w:val="007F4872"/>
    <w:rsid w:val="007F7AD5"/>
    <w:rsid w:val="0080597A"/>
    <w:rsid w:val="00822D2C"/>
    <w:rsid w:val="00825B18"/>
    <w:rsid w:val="008312E7"/>
    <w:rsid w:val="00842E48"/>
    <w:rsid w:val="0084372F"/>
    <w:rsid w:val="00855DE3"/>
    <w:rsid w:val="00857999"/>
    <w:rsid w:val="0086630E"/>
    <w:rsid w:val="00882155"/>
    <w:rsid w:val="00894381"/>
    <w:rsid w:val="008A2263"/>
    <w:rsid w:val="008A36F1"/>
    <w:rsid w:val="008A3A51"/>
    <w:rsid w:val="008A589F"/>
    <w:rsid w:val="008B38D8"/>
    <w:rsid w:val="008B473D"/>
    <w:rsid w:val="008B500A"/>
    <w:rsid w:val="008C2C6C"/>
    <w:rsid w:val="008C3FCE"/>
    <w:rsid w:val="008C4628"/>
    <w:rsid w:val="008D1A1C"/>
    <w:rsid w:val="008D509F"/>
    <w:rsid w:val="008D66BF"/>
    <w:rsid w:val="008D7591"/>
    <w:rsid w:val="008E3A6B"/>
    <w:rsid w:val="008F70FF"/>
    <w:rsid w:val="009029F4"/>
    <w:rsid w:val="00916235"/>
    <w:rsid w:val="00924FDE"/>
    <w:rsid w:val="00960FAC"/>
    <w:rsid w:val="00964EE0"/>
    <w:rsid w:val="009716FE"/>
    <w:rsid w:val="009732D9"/>
    <w:rsid w:val="009741A7"/>
    <w:rsid w:val="0098613A"/>
    <w:rsid w:val="00997494"/>
    <w:rsid w:val="009A4074"/>
    <w:rsid w:val="009A7F76"/>
    <w:rsid w:val="009B4449"/>
    <w:rsid w:val="009B76C0"/>
    <w:rsid w:val="009D2B5F"/>
    <w:rsid w:val="009D4603"/>
    <w:rsid w:val="009D6C0A"/>
    <w:rsid w:val="009F448C"/>
    <w:rsid w:val="009F5A27"/>
    <w:rsid w:val="009F6E72"/>
    <w:rsid w:val="00A03394"/>
    <w:rsid w:val="00A03F90"/>
    <w:rsid w:val="00A0740C"/>
    <w:rsid w:val="00A21DFA"/>
    <w:rsid w:val="00A25A9F"/>
    <w:rsid w:val="00A2611B"/>
    <w:rsid w:val="00A35676"/>
    <w:rsid w:val="00A426F7"/>
    <w:rsid w:val="00A52A3A"/>
    <w:rsid w:val="00A61931"/>
    <w:rsid w:val="00A6544A"/>
    <w:rsid w:val="00A7166E"/>
    <w:rsid w:val="00A753F8"/>
    <w:rsid w:val="00A77C60"/>
    <w:rsid w:val="00A81C37"/>
    <w:rsid w:val="00A95C02"/>
    <w:rsid w:val="00A96ECD"/>
    <w:rsid w:val="00A971B6"/>
    <w:rsid w:val="00AA694C"/>
    <w:rsid w:val="00AB518E"/>
    <w:rsid w:val="00AB5E4B"/>
    <w:rsid w:val="00AB714F"/>
    <w:rsid w:val="00AB7BB4"/>
    <w:rsid w:val="00AC6B1C"/>
    <w:rsid w:val="00AD1DBE"/>
    <w:rsid w:val="00AE04C2"/>
    <w:rsid w:val="00B03841"/>
    <w:rsid w:val="00B03AE1"/>
    <w:rsid w:val="00B11453"/>
    <w:rsid w:val="00B20133"/>
    <w:rsid w:val="00B333C7"/>
    <w:rsid w:val="00B34537"/>
    <w:rsid w:val="00B34836"/>
    <w:rsid w:val="00B43504"/>
    <w:rsid w:val="00B6219C"/>
    <w:rsid w:val="00B74957"/>
    <w:rsid w:val="00B815F0"/>
    <w:rsid w:val="00B93D16"/>
    <w:rsid w:val="00BA0569"/>
    <w:rsid w:val="00BA45E6"/>
    <w:rsid w:val="00BA78C7"/>
    <w:rsid w:val="00BB37E0"/>
    <w:rsid w:val="00BD5533"/>
    <w:rsid w:val="00BD6BC2"/>
    <w:rsid w:val="00BE244F"/>
    <w:rsid w:val="00BF0B4C"/>
    <w:rsid w:val="00BF46C9"/>
    <w:rsid w:val="00C06B04"/>
    <w:rsid w:val="00C10189"/>
    <w:rsid w:val="00C22648"/>
    <w:rsid w:val="00C25056"/>
    <w:rsid w:val="00C33F66"/>
    <w:rsid w:val="00C34E61"/>
    <w:rsid w:val="00C364D1"/>
    <w:rsid w:val="00C36768"/>
    <w:rsid w:val="00C47C94"/>
    <w:rsid w:val="00C669DB"/>
    <w:rsid w:val="00C77A33"/>
    <w:rsid w:val="00C8136A"/>
    <w:rsid w:val="00C85C35"/>
    <w:rsid w:val="00CA0D81"/>
    <w:rsid w:val="00CA40EB"/>
    <w:rsid w:val="00CA51DF"/>
    <w:rsid w:val="00CA73BA"/>
    <w:rsid w:val="00CB1814"/>
    <w:rsid w:val="00CC079A"/>
    <w:rsid w:val="00CC31DE"/>
    <w:rsid w:val="00CC7C50"/>
    <w:rsid w:val="00CD05E0"/>
    <w:rsid w:val="00CD29A1"/>
    <w:rsid w:val="00CD7658"/>
    <w:rsid w:val="00CE0B95"/>
    <w:rsid w:val="00CF5DC3"/>
    <w:rsid w:val="00D14463"/>
    <w:rsid w:val="00D255A7"/>
    <w:rsid w:val="00D256D0"/>
    <w:rsid w:val="00D26217"/>
    <w:rsid w:val="00D2716E"/>
    <w:rsid w:val="00D30837"/>
    <w:rsid w:val="00D32BE6"/>
    <w:rsid w:val="00D52B6D"/>
    <w:rsid w:val="00D53299"/>
    <w:rsid w:val="00D57347"/>
    <w:rsid w:val="00D633E6"/>
    <w:rsid w:val="00D66E17"/>
    <w:rsid w:val="00D735C5"/>
    <w:rsid w:val="00D738F1"/>
    <w:rsid w:val="00D76776"/>
    <w:rsid w:val="00D84BE5"/>
    <w:rsid w:val="00D92E37"/>
    <w:rsid w:val="00D946A3"/>
    <w:rsid w:val="00DA25B3"/>
    <w:rsid w:val="00DB0404"/>
    <w:rsid w:val="00DB1B6F"/>
    <w:rsid w:val="00DD193C"/>
    <w:rsid w:val="00DD43C9"/>
    <w:rsid w:val="00DE77ED"/>
    <w:rsid w:val="00DF227C"/>
    <w:rsid w:val="00DF5521"/>
    <w:rsid w:val="00E05517"/>
    <w:rsid w:val="00E16DF4"/>
    <w:rsid w:val="00E31AED"/>
    <w:rsid w:val="00E420A0"/>
    <w:rsid w:val="00E47A33"/>
    <w:rsid w:val="00E55A97"/>
    <w:rsid w:val="00E870D6"/>
    <w:rsid w:val="00EB01F1"/>
    <w:rsid w:val="00EC0A11"/>
    <w:rsid w:val="00EC6A5E"/>
    <w:rsid w:val="00EC7579"/>
    <w:rsid w:val="00ED2B11"/>
    <w:rsid w:val="00EF7FC9"/>
    <w:rsid w:val="00F11C98"/>
    <w:rsid w:val="00F318CC"/>
    <w:rsid w:val="00F31DFE"/>
    <w:rsid w:val="00F33EB3"/>
    <w:rsid w:val="00F444D2"/>
    <w:rsid w:val="00F475B1"/>
    <w:rsid w:val="00F53002"/>
    <w:rsid w:val="00F701FD"/>
    <w:rsid w:val="00F74C81"/>
    <w:rsid w:val="00F8078D"/>
    <w:rsid w:val="00F82606"/>
    <w:rsid w:val="00F914B3"/>
    <w:rsid w:val="00F9548B"/>
    <w:rsid w:val="00FA7F6B"/>
    <w:rsid w:val="00FB56FF"/>
    <w:rsid w:val="00FC1634"/>
    <w:rsid w:val="00FC2C0B"/>
    <w:rsid w:val="00FD3ED6"/>
    <w:rsid w:val="00FD5EE0"/>
    <w:rsid w:val="00FE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61830"/>
  <w15:docId w15:val="{90D636FC-5C98-2740-AF9E-6418700C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3" w:unhideWhenUsed="1"/>
    <w:lsdException w:name="annotation text" w:semiHidden="1" w:unhideWhenUsed="1"/>
    <w:lsdException w:name="header" w:semiHidden="1" w:uiPriority="7" w:unhideWhenUsed="1"/>
    <w:lsdException w:name="footer" w:semiHidden="1" w:uiPriority="7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semiHidden="1" w:uiPriority="1" w:unhideWhenUsed="1" w:qFormat="1"/>
    <w:lsdException w:name="List Bullet 4" w:semiHidden="1" w:uiPriority="1" w:unhideWhenUsed="1" w:qFormat="1"/>
    <w:lsdException w:name="List Bullet 5" w:semiHidden="1" w:uiPriority="1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4" w:unhideWhenUsed="1" w:qFormat="1"/>
    <w:lsdException w:name="Strong" w:uiPriority="5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06937"/>
    <w:pPr>
      <w:spacing w:after="0" w:line="260" w:lineRule="exact"/>
    </w:pPr>
    <w:rPr>
      <w:rFonts w:ascii="Arial" w:hAnsi="Arial"/>
      <w:sz w:val="20"/>
    </w:rPr>
  </w:style>
  <w:style w:type="paragraph" w:styleId="berschrift1">
    <w:name w:val="heading 1"/>
    <w:aliases w:val="Heading1"/>
    <w:basedOn w:val="Standard"/>
    <w:next w:val="Standard"/>
    <w:link w:val="berschrift1Zchn"/>
    <w:autoRedefine/>
    <w:uiPriority w:val="9"/>
    <w:qFormat/>
    <w:rsid w:val="003512B9"/>
    <w:pPr>
      <w:keepNext/>
      <w:keepLines/>
      <w:pBdr>
        <w:bottom w:val="single" w:sz="8" w:space="1" w:color="CE2C45"/>
      </w:pBdr>
      <w:spacing w:before="240" w:after="120"/>
      <w:outlineLvl w:val="0"/>
    </w:pPr>
    <w:rPr>
      <w:rFonts w:eastAsiaTheme="majorEastAsia" w:cstheme="majorBidi"/>
      <w:b/>
      <w:caps/>
      <w:spacing w:val="6"/>
      <w:sz w:val="32"/>
      <w:szCs w:val="28"/>
      <w:lang w:val="de-AT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118D1"/>
    <w:pPr>
      <w:keepNext/>
      <w:keepLines/>
      <w:numPr>
        <w:ilvl w:val="1"/>
        <w:numId w:val="6"/>
      </w:numPr>
      <w:pBdr>
        <w:bottom w:val="single" w:sz="8" w:space="1" w:color="CE2C45" w:themeColor="accent2"/>
      </w:pBdr>
      <w:spacing w:before="240" w:after="120"/>
      <w:outlineLvl w:val="1"/>
    </w:pPr>
    <w:rPr>
      <w:rFonts w:eastAsiaTheme="majorEastAsia" w:cstheme="majorBidi"/>
      <w:b/>
      <w:caps/>
      <w:spacing w:val="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6118D1"/>
    <w:pPr>
      <w:keepNext/>
      <w:keepLines/>
      <w:numPr>
        <w:ilvl w:val="2"/>
        <w:numId w:val="6"/>
      </w:numPr>
      <w:pBdr>
        <w:bottom w:val="single" w:sz="8" w:space="1" w:color="CE2C45" w:themeColor="accent2"/>
      </w:pBdr>
      <w:spacing w:before="240" w:after="120"/>
      <w:outlineLvl w:val="2"/>
    </w:pPr>
    <w:rPr>
      <w:rFonts w:eastAsiaTheme="majorEastAsia" w:cstheme="majorBidi"/>
      <w:b/>
      <w:caps/>
      <w:spacing w:val="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qFormat/>
    <w:rsid w:val="006118D1"/>
    <w:pPr>
      <w:keepNext/>
      <w:keepLines/>
      <w:numPr>
        <w:ilvl w:val="3"/>
        <w:numId w:val="6"/>
      </w:numPr>
      <w:spacing w:before="120"/>
      <w:outlineLvl w:val="3"/>
    </w:pPr>
    <w:rPr>
      <w:rFonts w:eastAsiaTheme="majorEastAsia" w:cstheme="majorBidi"/>
      <w:b/>
      <w:iCs/>
      <w:caps/>
      <w:spacing w:val="6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6118D1"/>
    <w:pPr>
      <w:keepNext/>
      <w:keepLines/>
      <w:numPr>
        <w:ilvl w:val="4"/>
        <w:numId w:val="6"/>
      </w:numPr>
      <w:spacing w:before="120"/>
      <w:outlineLvl w:val="4"/>
    </w:pPr>
    <w:rPr>
      <w:rFonts w:eastAsiaTheme="majorEastAsia" w:cstheme="majorBidi"/>
      <w:b/>
      <w:caps/>
      <w:spacing w:val="6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6118D1"/>
    <w:pPr>
      <w:keepNext/>
      <w:keepLines/>
      <w:numPr>
        <w:ilvl w:val="5"/>
        <w:numId w:val="6"/>
      </w:numPr>
      <w:spacing w:before="120"/>
      <w:outlineLvl w:val="5"/>
    </w:pPr>
    <w:rPr>
      <w:rFonts w:eastAsiaTheme="majorEastAsia" w:cstheme="majorBidi"/>
      <w:b/>
      <w:caps/>
      <w:spacing w:val="6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6118D1"/>
    <w:pPr>
      <w:keepNext/>
      <w:keepLines/>
      <w:numPr>
        <w:ilvl w:val="6"/>
        <w:numId w:val="6"/>
      </w:numPr>
      <w:spacing w:before="120"/>
      <w:outlineLvl w:val="6"/>
    </w:pPr>
    <w:rPr>
      <w:rFonts w:eastAsiaTheme="majorEastAsia" w:cstheme="majorBidi"/>
      <w:b/>
      <w:iCs/>
      <w:caps/>
      <w:spacing w:val="6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6118D1"/>
    <w:pPr>
      <w:keepNext/>
      <w:keepLines/>
      <w:numPr>
        <w:ilvl w:val="7"/>
        <w:numId w:val="6"/>
      </w:numPr>
      <w:spacing w:before="120"/>
      <w:outlineLvl w:val="7"/>
    </w:pPr>
    <w:rPr>
      <w:rFonts w:eastAsiaTheme="majorEastAsia" w:cstheme="majorBidi"/>
      <w:b/>
      <w:caps/>
      <w:spacing w:val="6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6118D1"/>
    <w:pPr>
      <w:keepNext/>
      <w:keepLines/>
      <w:numPr>
        <w:ilvl w:val="8"/>
        <w:numId w:val="6"/>
      </w:numPr>
      <w:spacing w:before="120"/>
      <w:outlineLvl w:val="8"/>
    </w:pPr>
    <w:rPr>
      <w:rFonts w:eastAsiaTheme="majorEastAsia" w:cstheme="majorBidi"/>
      <w:b/>
      <w:iCs/>
      <w:caps/>
      <w:spacing w:val="6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FHVListeAufzhlungen">
    <w:name w:val="FHV Liste Aufzählungen"/>
    <w:uiPriority w:val="99"/>
    <w:rsid w:val="006118D1"/>
    <w:pPr>
      <w:numPr>
        <w:numId w:val="3"/>
      </w:numPr>
    </w:pPr>
  </w:style>
  <w:style w:type="paragraph" w:styleId="Listenabsatz">
    <w:name w:val="List Paragraph"/>
    <w:basedOn w:val="Standard"/>
    <w:uiPriority w:val="8"/>
    <w:qFormat/>
    <w:rsid w:val="006118D1"/>
    <w:pPr>
      <w:ind w:left="720"/>
      <w:contextualSpacing/>
    </w:pPr>
  </w:style>
  <w:style w:type="paragraph" w:styleId="Aufzhlungszeichen">
    <w:name w:val="List Bullet"/>
    <w:basedOn w:val="Standard"/>
    <w:uiPriority w:val="1"/>
    <w:qFormat/>
    <w:rsid w:val="006118D1"/>
    <w:pPr>
      <w:numPr>
        <w:numId w:val="3"/>
      </w:numPr>
      <w:contextualSpacing/>
    </w:pPr>
  </w:style>
  <w:style w:type="paragraph" w:styleId="Aufzhlungszeichen2">
    <w:name w:val="List Bullet 2"/>
    <w:basedOn w:val="Standard"/>
    <w:uiPriority w:val="1"/>
    <w:qFormat/>
    <w:rsid w:val="006118D1"/>
    <w:pPr>
      <w:numPr>
        <w:ilvl w:val="1"/>
        <w:numId w:val="3"/>
      </w:numPr>
      <w:contextualSpacing/>
    </w:pPr>
  </w:style>
  <w:style w:type="paragraph" w:styleId="Aufzhlungszeichen3">
    <w:name w:val="List Bullet 3"/>
    <w:basedOn w:val="Standard"/>
    <w:uiPriority w:val="1"/>
    <w:qFormat/>
    <w:rsid w:val="006118D1"/>
    <w:pPr>
      <w:numPr>
        <w:ilvl w:val="2"/>
        <w:numId w:val="3"/>
      </w:numPr>
      <w:contextualSpacing/>
    </w:pPr>
  </w:style>
  <w:style w:type="paragraph" w:styleId="Aufzhlungszeichen4">
    <w:name w:val="List Bullet 4"/>
    <w:basedOn w:val="Standard"/>
    <w:uiPriority w:val="1"/>
    <w:qFormat/>
    <w:rsid w:val="006118D1"/>
    <w:pPr>
      <w:numPr>
        <w:ilvl w:val="3"/>
        <w:numId w:val="3"/>
      </w:numPr>
      <w:contextualSpacing/>
    </w:pPr>
  </w:style>
  <w:style w:type="paragraph" w:styleId="Aufzhlungszeichen5">
    <w:name w:val="List Bullet 5"/>
    <w:basedOn w:val="Standard"/>
    <w:uiPriority w:val="1"/>
    <w:qFormat/>
    <w:rsid w:val="006118D1"/>
    <w:pPr>
      <w:numPr>
        <w:ilvl w:val="4"/>
        <w:numId w:val="3"/>
      </w:numPr>
      <w:contextualSpacing/>
    </w:pPr>
  </w:style>
  <w:style w:type="character" w:styleId="BesuchterLink">
    <w:name w:val="FollowedHyperlink"/>
    <w:basedOn w:val="Absatz-Standardschriftart"/>
    <w:uiPriority w:val="4"/>
    <w:semiHidden/>
    <w:unhideWhenUsed/>
    <w:qFormat/>
    <w:rsid w:val="006118D1"/>
    <w:rPr>
      <w:color w:val="E695A2"/>
      <w:u w:val="single" w:color="E695A2"/>
    </w:rPr>
  </w:style>
  <w:style w:type="paragraph" w:styleId="Funotentext">
    <w:name w:val="footnote text"/>
    <w:basedOn w:val="Standard"/>
    <w:link w:val="FunotentextZchn"/>
    <w:uiPriority w:val="3"/>
    <w:semiHidden/>
    <w:unhideWhenUsed/>
    <w:rsid w:val="006118D1"/>
    <w:pPr>
      <w:spacing w:line="220" w:lineRule="exact"/>
    </w:pPr>
    <w:rPr>
      <w:sz w:val="14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3"/>
    <w:semiHidden/>
    <w:rsid w:val="006118D1"/>
    <w:rPr>
      <w:rFonts w:ascii="Arial" w:hAnsi="Arial"/>
      <w:sz w:val="14"/>
      <w:szCs w:val="20"/>
    </w:rPr>
  </w:style>
  <w:style w:type="character" w:styleId="Funotenzeichen">
    <w:name w:val="footnote reference"/>
    <w:basedOn w:val="Absatz-Standardschriftart"/>
    <w:uiPriority w:val="3"/>
    <w:semiHidden/>
    <w:unhideWhenUsed/>
    <w:rsid w:val="006118D1"/>
    <w:rPr>
      <w:rFonts w:ascii="Arial" w:hAnsi="Arial"/>
      <w:vertAlign w:val="superscript"/>
    </w:rPr>
  </w:style>
  <w:style w:type="character" w:styleId="Fett">
    <w:name w:val="Strong"/>
    <w:basedOn w:val="Absatz-Standardschriftart"/>
    <w:uiPriority w:val="5"/>
    <w:qFormat/>
    <w:rsid w:val="00406937"/>
    <w:rPr>
      <w:rFonts w:ascii="Arial" w:hAnsi="Arial"/>
      <w:b/>
      <w:bCs/>
      <w:i w:val="0"/>
      <w:sz w:val="20"/>
    </w:rPr>
  </w:style>
  <w:style w:type="character" w:customStyle="1" w:styleId="FettundRot">
    <w:name w:val="Fett und Rot"/>
    <w:basedOn w:val="Absatz-Standardschriftart"/>
    <w:uiPriority w:val="5"/>
    <w:qFormat/>
    <w:rsid w:val="00406937"/>
    <w:rPr>
      <w:rFonts w:ascii="Arial" w:hAnsi="Arial"/>
      <w:b/>
      <w:color w:val="CE2C45" w:themeColor="accent2"/>
      <w:sz w:val="20"/>
    </w:rPr>
  </w:style>
  <w:style w:type="character" w:customStyle="1" w:styleId="Rot">
    <w:name w:val="Rot"/>
    <w:basedOn w:val="Absatz-Standardschriftart"/>
    <w:uiPriority w:val="5"/>
    <w:qFormat/>
    <w:rsid w:val="00406937"/>
    <w:rPr>
      <w:rFonts w:ascii="Arial" w:hAnsi="Arial"/>
      <w:color w:val="CE2C45" w:themeColor="accent2"/>
      <w:sz w:val="20"/>
    </w:rPr>
  </w:style>
  <w:style w:type="character" w:styleId="Hyperlink">
    <w:name w:val="Hyperlink"/>
    <w:basedOn w:val="Absatz-Standardschriftart"/>
    <w:uiPriority w:val="99"/>
    <w:unhideWhenUsed/>
    <w:rsid w:val="006118D1"/>
    <w:rPr>
      <w:color w:val="CE2C45" w:themeColor="accent2"/>
      <w:u w:val="single"/>
    </w:rPr>
  </w:style>
  <w:style w:type="paragraph" w:styleId="Kopfzeile">
    <w:name w:val="header"/>
    <w:basedOn w:val="Standard"/>
    <w:link w:val="KopfzeileZchn"/>
    <w:uiPriority w:val="7"/>
    <w:unhideWhenUsed/>
    <w:rsid w:val="006118D1"/>
    <w:pPr>
      <w:tabs>
        <w:tab w:val="center" w:pos="4536"/>
        <w:tab w:val="right" w:pos="9072"/>
      </w:tabs>
      <w:spacing w:line="220" w:lineRule="exact"/>
    </w:pPr>
    <w:rPr>
      <w:sz w:val="14"/>
    </w:rPr>
  </w:style>
  <w:style w:type="character" w:customStyle="1" w:styleId="KopfzeileZchn">
    <w:name w:val="Kopfzeile Zchn"/>
    <w:basedOn w:val="Absatz-Standardschriftart"/>
    <w:link w:val="Kopfzeile"/>
    <w:uiPriority w:val="7"/>
    <w:rsid w:val="006118D1"/>
    <w:rPr>
      <w:rFonts w:ascii="Arial" w:hAnsi="Arial"/>
      <w:sz w:val="14"/>
    </w:rPr>
  </w:style>
  <w:style w:type="character" w:customStyle="1" w:styleId="Kursiv">
    <w:name w:val="Kursiv"/>
    <w:basedOn w:val="Absatz-Standardschriftart"/>
    <w:uiPriority w:val="5"/>
    <w:qFormat/>
    <w:rsid w:val="00406937"/>
    <w:rPr>
      <w:rFonts w:ascii="Arial" w:hAnsi="Arial"/>
      <w:i/>
      <w:sz w:val="20"/>
    </w:rPr>
  </w:style>
  <w:style w:type="numbering" w:customStyle="1" w:styleId="FHVNummerierung">
    <w:name w:val="FHV Nummerierung"/>
    <w:uiPriority w:val="99"/>
    <w:rsid w:val="006118D1"/>
    <w:pPr>
      <w:numPr>
        <w:numId w:val="4"/>
      </w:numPr>
    </w:pPr>
  </w:style>
  <w:style w:type="paragraph" w:customStyle="1" w:styleId="Nummerierung4">
    <w:name w:val="Nummerierung 4"/>
    <w:basedOn w:val="Nummerierung3"/>
    <w:uiPriority w:val="1"/>
    <w:qFormat/>
    <w:rsid w:val="006118D1"/>
    <w:pPr>
      <w:numPr>
        <w:ilvl w:val="3"/>
      </w:numPr>
    </w:pPr>
  </w:style>
  <w:style w:type="paragraph" w:customStyle="1" w:styleId="Nummerierung">
    <w:name w:val="Nummerierung"/>
    <w:basedOn w:val="Listenabsatz"/>
    <w:uiPriority w:val="1"/>
    <w:qFormat/>
    <w:rsid w:val="006118D1"/>
    <w:pPr>
      <w:numPr>
        <w:numId w:val="5"/>
      </w:numPr>
    </w:pPr>
  </w:style>
  <w:style w:type="paragraph" w:customStyle="1" w:styleId="Nummerierung2">
    <w:name w:val="Nummerierung 2"/>
    <w:basedOn w:val="Listenabsatz"/>
    <w:uiPriority w:val="1"/>
    <w:qFormat/>
    <w:rsid w:val="006118D1"/>
    <w:pPr>
      <w:numPr>
        <w:ilvl w:val="1"/>
        <w:numId w:val="5"/>
      </w:numPr>
    </w:pPr>
  </w:style>
  <w:style w:type="paragraph" w:customStyle="1" w:styleId="Nummerierung3">
    <w:name w:val="Nummerierung 3"/>
    <w:basedOn w:val="Nummerierung2"/>
    <w:uiPriority w:val="1"/>
    <w:qFormat/>
    <w:rsid w:val="006118D1"/>
    <w:pPr>
      <w:numPr>
        <w:ilvl w:val="2"/>
      </w:numPr>
    </w:pPr>
  </w:style>
  <w:style w:type="paragraph" w:customStyle="1" w:styleId="Nummerierung5">
    <w:name w:val="Nummerierung 5"/>
    <w:basedOn w:val="Nummerierung4"/>
    <w:uiPriority w:val="1"/>
    <w:qFormat/>
    <w:rsid w:val="006118D1"/>
    <w:pPr>
      <w:numPr>
        <w:ilvl w:val="4"/>
      </w:numPr>
    </w:pPr>
  </w:style>
  <w:style w:type="table" w:styleId="Tabellenraster">
    <w:name w:val="Table Grid"/>
    <w:basedOn w:val="NormaleTabelle"/>
    <w:uiPriority w:val="39"/>
    <w:rsid w:val="006118D1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7"/>
    <w:unhideWhenUsed/>
    <w:rsid w:val="006118D1"/>
    <w:pPr>
      <w:tabs>
        <w:tab w:val="center" w:pos="4536"/>
        <w:tab w:val="right" w:pos="9072"/>
      </w:tabs>
      <w:spacing w:line="220" w:lineRule="exact"/>
    </w:pPr>
    <w:rPr>
      <w:sz w:val="14"/>
    </w:rPr>
  </w:style>
  <w:style w:type="table" w:styleId="Listentabelle4Akzent2">
    <w:name w:val="List Table 4 Accent 2"/>
    <w:basedOn w:val="NormaleTabelle"/>
    <w:uiPriority w:val="49"/>
    <w:rsid w:val="006118D1"/>
    <w:pPr>
      <w:spacing w:after="0" w:line="240" w:lineRule="auto"/>
    </w:pPr>
    <w:tblPr>
      <w:tblStyleRowBandSize w:val="1"/>
      <w:tblStyleColBandSize w:val="1"/>
      <w:tblBorders>
        <w:top w:val="single" w:sz="4" w:space="0" w:color="E37E8D" w:themeColor="accent2" w:themeTint="99"/>
        <w:left w:val="single" w:sz="4" w:space="0" w:color="E37E8D" w:themeColor="accent2" w:themeTint="99"/>
        <w:bottom w:val="single" w:sz="4" w:space="0" w:color="E37E8D" w:themeColor="accent2" w:themeTint="99"/>
        <w:right w:val="single" w:sz="4" w:space="0" w:color="E37E8D" w:themeColor="accent2" w:themeTint="99"/>
        <w:insideH w:val="single" w:sz="4" w:space="0" w:color="E37E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E2C45" w:themeColor="accent2"/>
          <w:left w:val="single" w:sz="4" w:space="0" w:color="CE2C45" w:themeColor="accent2"/>
          <w:bottom w:val="single" w:sz="4" w:space="0" w:color="CE2C45" w:themeColor="accent2"/>
          <w:right w:val="single" w:sz="4" w:space="0" w:color="CE2C45" w:themeColor="accent2"/>
          <w:insideH w:val="nil"/>
        </w:tcBorders>
        <w:shd w:val="clear" w:color="auto" w:fill="CE2C45" w:themeFill="accent2"/>
      </w:tcPr>
    </w:tblStylePr>
    <w:tblStylePr w:type="lastRow">
      <w:rPr>
        <w:b/>
        <w:bCs/>
      </w:rPr>
      <w:tblPr/>
      <w:tcPr>
        <w:tcBorders>
          <w:top w:val="double" w:sz="4" w:space="0" w:color="E37E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4D9" w:themeFill="accent2" w:themeFillTint="33"/>
      </w:tcPr>
    </w:tblStylePr>
    <w:tblStylePr w:type="band1Horz">
      <w:tblPr/>
      <w:tcPr>
        <w:shd w:val="clear" w:color="auto" w:fill="F6D4D9" w:themeFill="accent2" w:themeFillTint="33"/>
      </w:tcPr>
    </w:tblStylePr>
  </w:style>
  <w:style w:type="paragraph" w:styleId="Titel">
    <w:name w:val="Title"/>
    <w:basedOn w:val="Standard"/>
    <w:next w:val="Standard"/>
    <w:link w:val="TitelZchn"/>
    <w:uiPriority w:val="11"/>
    <w:qFormat/>
    <w:rsid w:val="006118D1"/>
    <w:pPr>
      <w:spacing w:after="80"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11"/>
    <w:rsid w:val="006118D1"/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character" w:customStyle="1" w:styleId="berschrift1Zchn">
    <w:name w:val="Überschrift 1 Zchn"/>
    <w:aliases w:val="Heading1 Zchn"/>
    <w:basedOn w:val="Absatz-Standardschriftart"/>
    <w:link w:val="berschrift1"/>
    <w:uiPriority w:val="9"/>
    <w:rsid w:val="003512B9"/>
    <w:rPr>
      <w:rFonts w:ascii="Arial" w:eastAsiaTheme="majorEastAsia" w:hAnsi="Arial" w:cstheme="majorBidi"/>
      <w:b/>
      <w:caps/>
      <w:spacing w:val="6"/>
      <w:sz w:val="32"/>
      <w:szCs w:val="28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118D1"/>
    <w:rPr>
      <w:rFonts w:ascii="Arial" w:eastAsiaTheme="majorEastAsia" w:hAnsi="Arial" w:cstheme="majorBidi"/>
      <w:b/>
      <w:caps/>
      <w:spacing w:val="6"/>
      <w:sz w:val="19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118D1"/>
    <w:rPr>
      <w:rFonts w:ascii="Arial" w:eastAsiaTheme="majorEastAsia" w:hAnsi="Arial" w:cstheme="majorBidi"/>
      <w:b/>
      <w:caps/>
      <w:spacing w:val="6"/>
      <w:sz w:val="19"/>
      <w:szCs w:val="24"/>
    </w:rPr>
  </w:style>
  <w:style w:type="character" w:customStyle="1" w:styleId="FuzeileZchn">
    <w:name w:val="Fußzeile Zchn"/>
    <w:basedOn w:val="Absatz-Standardschriftart"/>
    <w:link w:val="Fuzeile"/>
    <w:uiPriority w:val="7"/>
    <w:rsid w:val="006118D1"/>
    <w:rPr>
      <w:rFonts w:ascii="Arial" w:hAnsi="Arial"/>
      <w:sz w:val="1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118D1"/>
    <w:rPr>
      <w:rFonts w:ascii="Arial" w:eastAsiaTheme="majorEastAsia" w:hAnsi="Arial" w:cstheme="majorBidi"/>
      <w:b/>
      <w:iCs/>
      <w:caps/>
      <w:spacing w:val="6"/>
      <w:sz w:val="19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118D1"/>
    <w:rPr>
      <w:rFonts w:ascii="Arial" w:eastAsiaTheme="majorEastAsia" w:hAnsi="Arial" w:cstheme="majorBidi"/>
      <w:b/>
      <w:caps/>
      <w:spacing w:val="6"/>
      <w:sz w:val="19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118D1"/>
    <w:rPr>
      <w:rFonts w:ascii="Arial" w:eastAsiaTheme="majorEastAsia" w:hAnsi="Arial" w:cstheme="majorBidi"/>
      <w:b/>
      <w:caps/>
      <w:spacing w:val="6"/>
      <w:sz w:val="19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118D1"/>
    <w:rPr>
      <w:rFonts w:ascii="Arial" w:eastAsiaTheme="majorEastAsia" w:hAnsi="Arial" w:cstheme="majorBidi"/>
      <w:b/>
      <w:iCs/>
      <w:caps/>
      <w:spacing w:val="6"/>
      <w:sz w:val="19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118D1"/>
    <w:rPr>
      <w:rFonts w:ascii="Arial" w:eastAsiaTheme="majorEastAsia" w:hAnsi="Arial" w:cstheme="majorBidi"/>
      <w:b/>
      <w:caps/>
      <w:spacing w:val="6"/>
      <w:sz w:val="19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118D1"/>
    <w:rPr>
      <w:rFonts w:ascii="Arial" w:eastAsiaTheme="majorEastAsia" w:hAnsi="Arial" w:cstheme="majorBidi"/>
      <w:b/>
      <w:iCs/>
      <w:caps/>
      <w:spacing w:val="6"/>
      <w:sz w:val="19"/>
      <w:szCs w:val="21"/>
    </w:rPr>
  </w:style>
  <w:style w:type="numbering" w:customStyle="1" w:styleId="FHVGliederungberschriftenohneNummer">
    <w:name w:val="FHV Gliederung Überschriften ohne Nummer"/>
    <w:basedOn w:val="KeineListe"/>
    <w:uiPriority w:val="99"/>
    <w:rsid w:val="006118D1"/>
    <w:pPr>
      <w:numPr>
        <w:numId w:val="2"/>
      </w:numPr>
    </w:pPr>
  </w:style>
  <w:style w:type="paragraph" w:customStyle="1" w:styleId="berschrift1mitNUM">
    <w:name w:val="Überschrift 1 mit NUM"/>
    <w:basedOn w:val="berschrift1"/>
    <w:next w:val="Standard"/>
    <w:link w:val="berschrift1mitNUMZchn"/>
    <w:uiPriority w:val="10"/>
    <w:qFormat/>
    <w:rsid w:val="006118D1"/>
    <w:pPr>
      <w:numPr>
        <w:numId w:val="7"/>
      </w:numPr>
    </w:pPr>
  </w:style>
  <w:style w:type="paragraph" w:customStyle="1" w:styleId="berschrift2mitNUM">
    <w:name w:val="Überschrift 2 mit NUM"/>
    <w:basedOn w:val="berschrift2"/>
    <w:next w:val="Standard"/>
    <w:link w:val="berschrift2mitNUMZchn"/>
    <w:uiPriority w:val="10"/>
    <w:qFormat/>
    <w:rsid w:val="006118D1"/>
    <w:pPr>
      <w:numPr>
        <w:numId w:val="7"/>
      </w:numPr>
    </w:pPr>
  </w:style>
  <w:style w:type="character" w:customStyle="1" w:styleId="berschrift1mitNUMZchn">
    <w:name w:val="Überschrift 1 mit NUM Zchn"/>
    <w:basedOn w:val="berschrift1Zchn"/>
    <w:link w:val="berschrift1mitNUM"/>
    <w:uiPriority w:val="10"/>
    <w:rsid w:val="006118D1"/>
    <w:rPr>
      <w:rFonts w:ascii="Arial" w:eastAsiaTheme="majorEastAsia" w:hAnsi="Arial" w:cstheme="majorBidi"/>
      <w:b/>
      <w:caps/>
      <w:spacing w:val="6"/>
      <w:sz w:val="19"/>
      <w:szCs w:val="32"/>
      <w:lang w:val="de-AT"/>
    </w:rPr>
  </w:style>
  <w:style w:type="paragraph" w:customStyle="1" w:styleId="berschrift3mitNUM">
    <w:name w:val="Überschrift 3 mit NUM"/>
    <w:basedOn w:val="berschrift3"/>
    <w:next w:val="Standard"/>
    <w:link w:val="berschrift3mitNUMZchn"/>
    <w:uiPriority w:val="10"/>
    <w:qFormat/>
    <w:rsid w:val="006118D1"/>
    <w:pPr>
      <w:numPr>
        <w:numId w:val="7"/>
      </w:numPr>
    </w:pPr>
  </w:style>
  <w:style w:type="character" w:customStyle="1" w:styleId="berschrift2mitNUMZchn">
    <w:name w:val="Überschrift 2 mit NUM Zchn"/>
    <w:basedOn w:val="berschrift2Zchn"/>
    <w:link w:val="berschrift2mitNUM"/>
    <w:uiPriority w:val="10"/>
    <w:rsid w:val="006118D1"/>
    <w:rPr>
      <w:rFonts w:ascii="Arial" w:eastAsiaTheme="majorEastAsia" w:hAnsi="Arial" w:cstheme="majorBidi"/>
      <w:b/>
      <w:caps/>
      <w:spacing w:val="6"/>
      <w:sz w:val="19"/>
      <w:szCs w:val="26"/>
    </w:rPr>
  </w:style>
  <w:style w:type="paragraph" w:customStyle="1" w:styleId="berschrift4mitNUM">
    <w:name w:val="Überschrift 4 mit NUM"/>
    <w:basedOn w:val="berschrift4"/>
    <w:next w:val="Standard"/>
    <w:link w:val="berschrift4mitNUMZchn"/>
    <w:uiPriority w:val="10"/>
    <w:semiHidden/>
    <w:qFormat/>
    <w:rsid w:val="006118D1"/>
    <w:pPr>
      <w:numPr>
        <w:numId w:val="7"/>
      </w:numPr>
    </w:pPr>
  </w:style>
  <w:style w:type="character" w:customStyle="1" w:styleId="berschrift3mitNUMZchn">
    <w:name w:val="Überschrift 3 mit NUM Zchn"/>
    <w:basedOn w:val="berschrift3Zchn"/>
    <w:link w:val="berschrift3mitNUM"/>
    <w:uiPriority w:val="10"/>
    <w:rsid w:val="006118D1"/>
    <w:rPr>
      <w:rFonts w:ascii="Arial" w:eastAsiaTheme="majorEastAsia" w:hAnsi="Arial" w:cstheme="majorBidi"/>
      <w:b/>
      <w:caps/>
      <w:spacing w:val="6"/>
      <w:sz w:val="19"/>
      <w:szCs w:val="24"/>
    </w:rPr>
  </w:style>
  <w:style w:type="paragraph" w:customStyle="1" w:styleId="berschrift5mitNUM">
    <w:name w:val="Überschrift 5 mit NUM"/>
    <w:basedOn w:val="berschrift5"/>
    <w:next w:val="Standard"/>
    <w:link w:val="berschrift5mitNUMZchn"/>
    <w:uiPriority w:val="10"/>
    <w:semiHidden/>
    <w:qFormat/>
    <w:rsid w:val="006118D1"/>
    <w:pPr>
      <w:numPr>
        <w:numId w:val="7"/>
      </w:numPr>
    </w:pPr>
  </w:style>
  <w:style w:type="character" w:customStyle="1" w:styleId="berschrift4mitNUMZchn">
    <w:name w:val="Überschrift 4 mit NUM Zchn"/>
    <w:basedOn w:val="berschrift4Zchn"/>
    <w:link w:val="berschrift4mitNUM"/>
    <w:uiPriority w:val="10"/>
    <w:semiHidden/>
    <w:rsid w:val="006118D1"/>
    <w:rPr>
      <w:rFonts w:ascii="Arial" w:eastAsiaTheme="majorEastAsia" w:hAnsi="Arial" w:cstheme="majorBidi"/>
      <w:b/>
      <w:iCs/>
      <w:caps/>
      <w:spacing w:val="6"/>
      <w:sz w:val="19"/>
    </w:rPr>
  </w:style>
  <w:style w:type="paragraph" w:customStyle="1" w:styleId="berschrift6mitNUM">
    <w:name w:val="Überschrift 6 mit NUM"/>
    <w:basedOn w:val="berschrift6"/>
    <w:next w:val="Standard"/>
    <w:link w:val="berschrift6mitNUMZchn"/>
    <w:uiPriority w:val="10"/>
    <w:semiHidden/>
    <w:qFormat/>
    <w:rsid w:val="006118D1"/>
    <w:pPr>
      <w:numPr>
        <w:numId w:val="7"/>
      </w:numPr>
    </w:pPr>
  </w:style>
  <w:style w:type="character" w:customStyle="1" w:styleId="berschrift5mitNUMZchn">
    <w:name w:val="Überschrift 5 mit NUM Zchn"/>
    <w:basedOn w:val="berschrift5Zchn"/>
    <w:link w:val="berschrift5mitNUM"/>
    <w:uiPriority w:val="10"/>
    <w:semiHidden/>
    <w:rsid w:val="006118D1"/>
    <w:rPr>
      <w:rFonts w:ascii="Arial" w:eastAsiaTheme="majorEastAsia" w:hAnsi="Arial" w:cstheme="majorBidi"/>
      <w:b/>
      <w:caps/>
      <w:spacing w:val="6"/>
      <w:sz w:val="19"/>
    </w:rPr>
  </w:style>
  <w:style w:type="paragraph" w:customStyle="1" w:styleId="berschrift7mitNUM">
    <w:name w:val="Überschrift 7 mit NUM"/>
    <w:basedOn w:val="berschrift7"/>
    <w:next w:val="Standard"/>
    <w:link w:val="berschrift7mitNUMZchn"/>
    <w:uiPriority w:val="10"/>
    <w:semiHidden/>
    <w:qFormat/>
    <w:rsid w:val="006118D1"/>
    <w:pPr>
      <w:numPr>
        <w:numId w:val="7"/>
      </w:numPr>
    </w:pPr>
  </w:style>
  <w:style w:type="character" w:customStyle="1" w:styleId="berschrift6mitNUMZchn">
    <w:name w:val="Überschrift 6 mit NUM Zchn"/>
    <w:basedOn w:val="berschrift6Zchn"/>
    <w:link w:val="berschrift6mitNUM"/>
    <w:uiPriority w:val="10"/>
    <w:semiHidden/>
    <w:rsid w:val="006118D1"/>
    <w:rPr>
      <w:rFonts w:ascii="Arial" w:eastAsiaTheme="majorEastAsia" w:hAnsi="Arial" w:cstheme="majorBidi"/>
      <w:b/>
      <w:caps/>
      <w:spacing w:val="6"/>
      <w:sz w:val="19"/>
    </w:rPr>
  </w:style>
  <w:style w:type="paragraph" w:customStyle="1" w:styleId="berschrift8mitNUM">
    <w:name w:val="Überschrift 8 mit NUM"/>
    <w:basedOn w:val="berschrift8"/>
    <w:next w:val="Standard"/>
    <w:link w:val="berschrift8mitNUMZchn"/>
    <w:uiPriority w:val="10"/>
    <w:semiHidden/>
    <w:qFormat/>
    <w:rsid w:val="006118D1"/>
    <w:pPr>
      <w:numPr>
        <w:numId w:val="7"/>
      </w:numPr>
    </w:pPr>
  </w:style>
  <w:style w:type="character" w:customStyle="1" w:styleId="berschrift7mitNUMZchn">
    <w:name w:val="Überschrift 7 mit NUM Zchn"/>
    <w:basedOn w:val="berschrift7Zchn"/>
    <w:link w:val="berschrift7mitNUM"/>
    <w:uiPriority w:val="10"/>
    <w:semiHidden/>
    <w:rsid w:val="006118D1"/>
    <w:rPr>
      <w:rFonts w:ascii="Arial" w:eastAsiaTheme="majorEastAsia" w:hAnsi="Arial" w:cstheme="majorBidi"/>
      <w:b/>
      <w:iCs/>
      <w:caps/>
      <w:spacing w:val="6"/>
      <w:sz w:val="19"/>
    </w:rPr>
  </w:style>
  <w:style w:type="paragraph" w:customStyle="1" w:styleId="berschrift9mitNUM">
    <w:name w:val="Überschrift 9 mit NUM"/>
    <w:basedOn w:val="berschrift9"/>
    <w:next w:val="Standard"/>
    <w:link w:val="berschrift9mitNUMZchn"/>
    <w:uiPriority w:val="10"/>
    <w:semiHidden/>
    <w:qFormat/>
    <w:rsid w:val="006118D1"/>
    <w:pPr>
      <w:numPr>
        <w:numId w:val="7"/>
      </w:numPr>
    </w:pPr>
  </w:style>
  <w:style w:type="character" w:customStyle="1" w:styleId="berschrift8mitNUMZchn">
    <w:name w:val="Überschrift 8 mit NUM Zchn"/>
    <w:basedOn w:val="berschrift8Zchn"/>
    <w:link w:val="berschrift8mitNUM"/>
    <w:uiPriority w:val="10"/>
    <w:semiHidden/>
    <w:rsid w:val="006118D1"/>
    <w:rPr>
      <w:rFonts w:ascii="Arial" w:eastAsiaTheme="majorEastAsia" w:hAnsi="Arial" w:cstheme="majorBidi"/>
      <w:b/>
      <w:caps/>
      <w:spacing w:val="6"/>
      <w:sz w:val="19"/>
      <w:szCs w:val="21"/>
    </w:rPr>
  </w:style>
  <w:style w:type="numbering" w:customStyle="1" w:styleId="FHVGliederungberschriftenmitNummer">
    <w:name w:val="FHV Gliederung Überschriften mit Nummer"/>
    <w:basedOn w:val="KeineListe"/>
    <w:uiPriority w:val="99"/>
    <w:rsid w:val="006118D1"/>
    <w:pPr>
      <w:numPr>
        <w:numId w:val="1"/>
      </w:numPr>
    </w:pPr>
  </w:style>
  <w:style w:type="character" w:customStyle="1" w:styleId="berschrift9mitNUMZchn">
    <w:name w:val="Überschrift 9 mit NUM Zchn"/>
    <w:basedOn w:val="berschrift9Zchn"/>
    <w:link w:val="berschrift9mitNUM"/>
    <w:uiPriority w:val="10"/>
    <w:semiHidden/>
    <w:rsid w:val="006118D1"/>
    <w:rPr>
      <w:rFonts w:ascii="Arial" w:eastAsiaTheme="majorEastAsia" w:hAnsi="Arial" w:cstheme="majorBidi"/>
      <w:b/>
      <w:iCs/>
      <w:caps/>
      <w:spacing w:val="6"/>
      <w:sz w:val="19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118D1"/>
    <w:pPr>
      <w:spacing w:line="259" w:lineRule="auto"/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118D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118D1"/>
    <w:pPr>
      <w:spacing w:after="100"/>
      <w:ind w:left="190"/>
    </w:pPr>
  </w:style>
  <w:style w:type="paragraph" w:customStyle="1" w:styleId="Adressblock">
    <w:name w:val="Adressblock"/>
    <w:basedOn w:val="Standard"/>
    <w:link w:val="AdressblockZchn"/>
    <w:uiPriority w:val="7"/>
    <w:qFormat/>
    <w:rsid w:val="006118D1"/>
    <w:pPr>
      <w:spacing w:line="220" w:lineRule="exact"/>
    </w:pPr>
    <w:rPr>
      <w:sz w:val="14"/>
      <w:szCs w:val="14"/>
    </w:rPr>
  </w:style>
  <w:style w:type="paragraph" w:styleId="Verzeichnis3">
    <w:name w:val="toc 3"/>
    <w:basedOn w:val="Standard"/>
    <w:next w:val="Standard"/>
    <w:autoRedefine/>
    <w:uiPriority w:val="39"/>
    <w:unhideWhenUsed/>
    <w:rsid w:val="006118D1"/>
    <w:pPr>
      <w:spacing w:after="100"/>
      <w:ind w:left="380"/>
    </w:pPr>
  </w:style>
  <w:style w:type="character" w:customStyle="1" w:styleId="AdressblockZchn">
    <w:name w:val="Adressblock Zchn"/>
    <w:basedOn w:val="Absatz-Standardschriftart"/>
    <w:link w:val="Adressblock"/>
    <w:uiPriority w:val="7"/>
    <w:rsid w:val="006118D1"/>
    <w:rPr>
      <w:rFonts w:ascii="Arial" w:hAnsi="Arial"/>
      <w:sz w:val="14"/>
      <w:szCs w:val="14"/>
    </w:rPr>
  </w:style>
  <w:style w:type="paragraph" w:styleId="Blocktext">
    <w:name w:val="Block Text"/>
    <w:basedOn w:val="Standard"/>
    <w:uiPriority w:val="99"/>
    <w:semiHidden/>
    <w:unhideWhenUsed/>
    <w:rsid w:val="006118D1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118D1"/>
    <w:pPr>
      <w:spacing w:line="240" w:lineRule="auto"/>
      <w:ind w:left="190" w:hanging="19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118D1"/>
    <w:rPr>
      <w:rFonts w:eastAsiaTheme="majorEastAsia" w:cstheme="majorBidi"/>
      <w:b/>
      <w:bCs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118D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118D1"/>
    <w:rPr>
      <w:rFonts w:ascii="Arial" w:eastAsiaTheme="majorEastAsia" w:hAnsi="Arial" w:cstheme="majorBidi"/>
      <w:sz w:val="24"/>
      <w:szCs w:val="24"/>
      <w:shd w:val="pct20" w:color="auto" w:fill="auto"/>
    </w:rPr>
  </w:style>
  <w:style w:type="paragraph" w:styleId="StandardWeb">
    <w:name w:val="Normal (Web)"/>
    <w:basedOn w:val="Standard"/>
    <w:uiPriority w:val="99"/>
    <w:semiHidden/>
    <w:unhideWhenUsed/>
    <w:rsid w:val="006118D1"/>
    <w:rPr>
      <w:rFonts w:cs="Times New Roman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6118D1"/>
    <w:pPr>
      <w:spacing w:line="240" w:lineRule="auto"/>
    </w:pPr>
    <w:rPr>
      <w:rFonts w:eastAsiaTheme="majorEastAsia" w:cstheme="majorBidi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118D1"/>
    <w:pPr>
      <w:framePr w:w="4320" w:h="2160" w:hRule="exact" w:hSpace="141" w:wrap="auto" w:hAnchor="page" w:xAlign="center" w:yAlign="bottom"/>
      <w:spacing w:line="240" w:lineRule="auto"/>
      <w:ind w:left="1"/>
    </w:pPr>
    <w:rPr>
      <w:rFonts w:eastAsiaTheme="majorEastAsia" w:cstheme="majorBidi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semiHidden/>
    <w:qFormat/>
    <w:rsid w:val="006118D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118D1"/>
    <w:rPr>
      <w:rFonts w:ascii="Arial" w:eastAsiaTheme="minorEastAsia" w:hAnsi="Arial"/>
      <w:color w:val="5A5A5A" w:themeColor="text1" w:themeTint="A5"/>
      <w:spacing w:val="15"/>
    </w:rPr>
  </w:style>
  <w:style w:type="paragraph" w:styleId="berarbeitung">
    <w:name w:val="Revision"/>
    <w:hidden/>
    <w:uiPriority w:val="99"/>
    <w:semiHidden/>
    <w:rsid w:val="004974DE"/>
    <w:pPr>
      <w:spacing w:after="0" w:line="240" w:lineRule="auto"/>
    </w:pPr>
    <w:rPr>
      <w:rFonts w:ascii="Arial" w:hAnsi="Arial"/>
      <w:sz w:val="20"/>
    </w:rPr>
  </w:style>
  <w:style w:type="character" w:styleId="NichtaufgelsteErwhnung">
    <w:name w:val="Unresolved Mention"/>
    <w:basedOn w:val="Absatz-Standardschriftart"/>
    <w:uiPriority w:val="99"/>
    <w:rsid w:val="0045663E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E778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E7783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E7783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E778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E7783"/>
    <w:rPr>
      <w:rFonts w:ascii="Arial" w:hAnsi="Arial"/>
      <w:b/>
      <w:bCs/>
      <w:sz w:val="20"/>
      <w:szCs w:val="20"/>
    </w:rPr>
  </w:style>
  <w:style w:type="character" w:styleId="Seitenzahl">
    <w:name w:val="page number"/>
    <w:basedOn w:val="Absatz-Standardschriftart"/>
    <w:uiPriority w:val="99"/>
    <w:semiHidden/>
    <w:unhideWhenUsed/>
    <w:rsid w:val="0016305F"/>
  </w:style>
  <w:style w:type="paragraph" w:customStyle="1" w:styleId="Heading2">
    <w:name w:val="Heading2"/>
    <w:basedOn w:val="berschrift1"/>
    <w:link w:val="Heading2Char"/>
    <w:qFormat/>
    <w:rsid w:val="003512B9"/>
    <w:rPr>
      <w:sz w:val="28"/>
    </w:rPr>
  </w:style>
  <w:style w:type="character" w:customStyle="1" w:styleId="Heading2Char">
    <w:name w:val="Heading2 Char"/>
    <w:basedOn w:val="berschrift1Zchn"/>
    <w:link w:val="Heading2"/>
    <w:rsid w:val="003512B9"/>
    <w:rPr>
      <w:rFonts w:ascii="Arial" w:eastAsiaTheme="majorEastAsia" w:hAnsi="Arial" w:cstheme="majorBidi"/>
      <w:b/>
      <w:caps/>
      <w:spacing w:val="6"/>
      <w:sz w:val="28"/>
      <w:szCs w:val="28"/>
      <w:lang w:val="de-AT"/>
    </w:rPr>
  </w:style>
  <w:style w:type="paragraph" w:customStyle="1" w:styleId="Heading3">
    <w:name w:val="Heading3"/>
    <w:basedOn w:val="Heading2"/>
    <w:link w:val="Heading3Char"/>
    <w:autoRedefine/>
    <w:qFormat/>
    <w:rsid w:val="003512B9"/>
    <w:rPr>
      <w:sz w:val="24"/>
    </w:rPr>
  </w:style>
  <w:style w:type="character" w:customStyle="1" w:styleId="Heading3Char">
    <w:name w:val="Heading3 Char"/>
    <w:basedOn w:val="Heading2Char"/>
    <w:link w:val="Heading3"/>
    <w:rsid w:val="003512B9"/>
    <w:rPr>
      <w:rFonts w:ascii="Arial" w:eastAsiaTheme="majorEastAsia" w:hAnsi="Arial" w:cstheme="majorBidi"/>
      <w:b/>
      <w:caps/>
      <w:spacing w:val="6"/>
      <w:sz w:val="24"/>
      <w:szCs w:val="28"/>
      <w:lang w:val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611B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611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fhv.at" TargetMode="External"/><Relationship Id="rId2" Type="http://schemas.openxmlformats.org/officeDocument/2006/relationships/hyperlink" Target="http://www.fhv.at" TargetMode="External"/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fhv">
  <a:themeElements>
    <a:clrScheme name="FHV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CE2C45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HV">
      <a:majorFont>
        <a:latin typeface="AvenirNext LT Pro Regular"/>
        <a:ea typeface=""/>
        <a:cs typeface=""/>
      </a:majorFont>
      <a:minorFont>
        <a:latin typeface="AvenirNext LT Pro Regula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D6D5C-B28E-8E40-BB29-E9DA91A21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358</Words>
  <Characters>2260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Mathias Lampert</cp:lastModifiedBy>
  <cp:revision>2</cp:revision>
  <cp:lastPrinted>2022-08-05T11:10:00Z</cp:lastPrinted>
  <dcterms:created xsi:type="dcterms:W3CDTF">2025-03-29T10:15:00Z</dcterms:created>
  <dcterms:modified xsi:type="dcterms:W3CDTF">2025-03-29T10:15:00Z</dcterms:modified>
</cp:coreProperties>
</file>